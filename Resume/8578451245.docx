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3D1DA" w14:textId="77777777" w:rsidR="00726B7C" w:rsidRDefault="00726B7C" w:rsidP="00726B7C">
      <w:pPr>
        <w:pStyle w:val="Heading4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RESUME</w:t>
      </w:r>
    </w:p>
    <w:p w14:paraId="14366E11" w14:textId="77777777" w:rsidR="00726B7C" w:rsidRDefault="00726B7C" w:rsidP="00726B7C">
      <w:pPr>
        <w:jc w:val="both"/>
        <w:rPr>
          <w:rFonts w:ascii="Verdana" w:hAnsi="Verdana"/>
          <w:b/>
        </w:rPr>
      </w:pPr>
    </w:p>
    <w:p w14:paraId="07293BCD" w14:textId="77777777" w:rsidR="00726B7C" w:rsidRDefault="00726B7C" w:rsidP="00726B7C">
      <w:pPr>
        <w:pStyle w:val="Heading3"/>
        <w:jc w:val="both"/>
      </w:pPr>
      <w:r>
        <w:tab/>
        <w:t>NARESH.R.GHADI</w:t>
      </w:r>
      <w:r>
        <w:tab/>
      </w:r>
      <w:r>
        <w:tab/>
      </w:r>
      <w:r>
        <w:tab/>
      </w:r>
      <w:r>
        <w:tab/>
      </w:r>
      <w:r>
        <w:tab/>
      </w:r>
    </w:p>
    <w:p w14:paraId="53E7CEBC" w14:textId="721FC266" w:rsidR="00D529A4" w:rsidRPr="00D529A4" w:rsidRDefault="00DF1270" w:rsidP="00D529A4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201</w:t>
      </w:r>
      <w:r w:rsidR="00D529A4" w:rsidRPr="00D529A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>Nikhil</w:t>
      </w:r>
      <w:proofErr w:type="gramEnd"/>
      <w:r>
        <w:rPr>
          <w:rFonts w:ascii="Verdana" w:hAnsi="Verdana"/>
          <w:sz w:val="20"/>
          <w:szCs w:val="20"/>
        </w:rPr>
        <w:t xml:space="preserve"> Apartment,</w:t>
      </w:r>
    </w:p>
    <w:p w14:paraId="7EF2E307" w14:textId="411F1749" w:rsidR="00D529A4" w:rsidRPr="00D529A4" w:rsidRDefault="00DF1270" w:rsidP="00D529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Gaon Devi Road</w:t>
      </w:r>
      <w:r w:rsidR="00D529A4" w:rsidRPr="00D529A4">
        <w:rPr>
          <w:rFonts w:ascii="Verdana" w:hAnsi="Verdana"/>
          <w:sz w:val="20"/>
          <w:szCs w:val="20"/>
        </w:rPr>
        <w:t>,</w:t>
      </w:r>
    </w:p>
    <w:p w14:paraId="46FC707D" w14:textId="79B7AC8D" w:rsidR="00D529A4" w:rsidRPr="00D529A4" w:rsidRDefault="00DF1270" w:rsidP="00D529A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Tulshetpada</w:t>
      </w:r>
      <w:proofErr w:type="spellEnd"/>
      <w:r w:rsidR="00D529A4" w:rsidRPr="00D529A4">
        <w:rPr>
          <w:rFonts w:ascii="Verdana" w:hAnsi="Verdana"/>
          <w:sz w:val="20"/>
          <w:szCs w:val="20"/>
        </w:rPr>
        <w:t>,</w:t>
      </w:r>
    </w:p>
    <w:p w14:paraId="5D744972" w14:textId="77777777" w:rsidR="00D529A4" w:rsidRDefault="00D529A4" w:rsidP="00D529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Bhandup(W).</w:t>
      </w:r>
    </w:p>
    <w:p w14:paraId="513272AE" w14:textId="77777777" w:rsidR="00726B7C" w:rsidRDefault="00726B7C" w:rsidP="00D529A4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400078.</w:t>
      </w:r>
    </w:p>
    <w:p w14:paraId="17665601" w14:textId="77777777" w:rsidR="00A71371" w:rsidRDefault="00726B7C" w:rsidP="00726B7C">
      <w:pPr>
        <w:rPr>
          <w:rFonts w:ascii="Verdana" w:hAnsi="Verdana"/>
          <w:color w:val="0000FF"/>
          <w:sz w:val="18"/>
        </w:rPr>
      </w:pPr>
      <w:r>
        <w:rPr>
          <w:rFonts w:ascii="Verdana" w:hAnsi="Verdana"/>
          <w:sz w:val="18"/>
        </w:rPr>
        <w:t>EMAIL ID:</w:t>
      </w:r>
      <w:hyperlink r:id="rId5" w:history="1">
        <w:r w:rsidR="00A71371" w:rsidRPr="007B3FDD">
          <w:rPr>
            <w:rStyle w:val="Hyperlink"/>
            <w:rFonts w:ascii="Verdana" w:hAnsi="Verdana"/>
            <w:sz w:val="18"/>
          </w:rPr>
          <w:t>nareshghadi2016@gmail.com</w:t>
        </w:r>
      </w:hyperlink>
    </w:p>
    <w:p w14:paraId="4BFE2134" w14:textId="77777777" w:rsidR="00726B7C" w:rsidRDefault="00726B7C" w:rsidP="00726B7C">
      <w:pPr>
        <w:rPr>
          <w:rFonts w:ascii="Verdana" w:hAnsi="Verdana"/>
          <w:color w:val="0000FF"/>
          <w:sz w:val="18"/>
        </w:rPr>
      </w:pPr>
      <w:r>
        <w:rPr>
          <w:rFonts w:ascii="Verdana" w:hAnsi="Verdana"/>
          <w:color w:val="0000FF"/>
          <w:sz w:val="18"/>
        </w:rPr>
        <w:t>ghadi_naresh@yahoo.com</w:t>
      </w:r>
    </w:p>
    <w:p w14:paraId="6F4CB49C" w14:textId="77777777" w:rsidR="00726B7C" w:rsidRDefault="00726B7C" w:rsidP="00726B7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ab/>
      </w:r>
    </w:p>
    <w:p w14:paraId="6CB9B403" w14:textId="77777777" w:rsidR="00726B7C" w:rsidRDefault="00726B7C" w:rsidP="00726B7C">
      <w:pPr>
        <w:rPr>
          <w:rFonts w:ascii="Verdana" w:hAnsi="Verdana"/>
        </w:rPr>
      </w:pPr>
      <w:r>
        <w:rPr>
          <w:rFonts w:ascii="Verdana" w:hAnsi="Verdana"/>
          <w:sz w:val="18"/>
          <w:szCs w:val="18"/>
        </w:rPr>
        <w:t xml:space="preserve">CONTACT NO: (M): </w:t>
      </w:r>
      <w:r w:rsidRPr="002B36A1">
        <w:rPr>
          <w:rFonts w:ascii="Verdana" w:hAnsi="Verdana"/>
          <w:sz w:val="18"/>
          <w:szCs w:val="18"/>
        </w:rPr>
        <w:t>8652279730</w:t>
      </w:r>
    </w:p>
    <w:p w14:paraId="2B3BD44C" w14:textId="77777777" w:rsidR="00726B7C" w:rsidRPr="00746EC1" w:rsidRDefault="00726B7C" w:rsidP="00726B7C">
      <w:pPr>
        <w:rPr>
          <w:rFonts w:ascii="Verdana" w:hAnsi="Verdana"/>
          <w:b/>
          <w:bCs/>
          <w:sz w:val="18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726B7C" w14:paraId="52BA4A01" w14:textId="77777777" w:rsidTr="00F73F62">
        <w:trPr>
          <w:trHeight w:val="315"/>
        </w:trPr>
        <w:tc>
          <w:tcPr>
            <w:tcW w:w="9000" w:type="dxa"/>
            <w:shd w:val="clear" w:color="auto" w:fill="C0C0C0"/>
          </w:tcPr>
          <w:p w14:paraId="314C2F2B" w14:textId="77777777" w:rsidR="00726B7C" w:rsidRDefault="00726B7C" w:rsidP="00F73F62">
            <w:pPr>
              <w:pStyle w:val="Heading1"/>
              <w:tabs>
                <w:tab w:val="left" w:pos="3735"/>
              </w:tabs>
              <w:jc w:val="both"/>
              <w:rPr>
                <w:lang w:val="pt-PT"/>
              </w:rPr>
            </w:pPr>
            <w:r>
              <w:rPr>
                <w:lang w:val="pt-PT"/>
              </w:rPr>
              <w:t>CAREER OBJECTIVE</w:t>
            </w:r>
            <w:r>
              <w:rPr>
                <w:lang w:val="pt-PT"/>
              </w:rPr>
              <w:tab/>
            </w:r>
          </w:p>
        </w:tc>
      </w:tr>
      <w:tr w:rsidR="00726B7C" w14:paraId="2EB73B4D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512"/>
        </w:trPr>
        <w:tc>
          <w:tcPr>
            <w:tcW w:w="9000" w:type="dxa"/>
          </w:tcPr>
          <w:p w14:paraId="4FB5E9D8" w14:textId="77777777" w:rsidR="00726B7C" w:rsidRPr="009F5D1B" w:rsidRDefault="00726B7C" w:rsidP="00F73F62">
            <w:pPr>
              <w:pStyle w:val="BodyText3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5D1B">
              <w:rPr>
                <w:rFonts w:ascii="Verdana" w:hAnsi="Verdana"/>
                <w:color w:val="000000"/>
                <w:sz w:val="18"/>
                <w:szCs w:val="18"/>
              </w:rPr>
              <w:t>Intend to build a career with leading corporate of hi-tech environment with committed &amp; dedicated people, which will help me to explore myself fully and realize my potential.</w:t>
            </w:r>
          </w:p>
          <w:p w14:paraId="10D8E960" w14:textId="77777777" w:rsidR="00726B7C" w:rsidRPr="009F5D1B" w:rsidRDefault="00726B7C" w:rsidP="00F73F62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18"/>
                <w:lang w:val="fr-BE"/>
              </w:rPr>
            </w:pPr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 xml:space="preserve">To </w:t>
            </w:r>
            <w:proofErr w:type="spellStart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>pursue</w:t>
            </w:r>
            <w:proofErr w:type="spellEnd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 xml:space="preserve"> a </w:t>
            </w:r>
            <w:proofErr w:type="spellStart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>challenging</w:t>
            </w:r>
            <w:proofErr w:type="spellEnd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 xml:space="preserve"> and </w:t>
            </w:r>
            <w:proofErr w:type="spellStart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>satisfyingcareer</w:t>
            </w:r>
            <w:proofErr w:type="spellEnd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 xml:space="preserve"> and to </w:t>
            </w:r>
            <w:proofErr w:type="spellStart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>be</w:t>
            </w:r>
            <w:proofErr w:type="spellEnd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 xml:space="preserve"> a part of a progressive and </w:t>
            </w:r>
            <w:proofErr w:type="spellStart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>growthorientedorganizationthatgives me scope to enhancemyknowledge</w:t>
            </w:r>
            <w:proofErr w:type="spellEnd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 xml:space="preserve"> and </w:t>
            </w:r>
            <w:proofErr w:type="spellStart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>skills</w:t>
            </w:r>
            <w:proofErr w:type="spellEnd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 xml:space="preserve"> to scope up </w:t>
            </w:r>
            <w:proofErr w:type="spellStart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>with</w:t>
            </w:r>
            <w:proofErr w:type="spellEnd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 xml:space="preserve"> the </w:t>
            </w:r>
            <w:proofErr w:type="spellStart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>latestindustry</w:t>
            </w:r>
            <w:proofErr w:type="spellEnd"/>
            <w:r w:rsidRPr="009F5D1B">
              <w:rPr>
                <w:rFonts w:ascii="Verdana" w:hAnsi="Verdana"/>
                <w:sz w:val="18"/>
                <w:szCs w:val="18"/>
                <w:lang w:val="fr-BE"/>
              </w:rPr>
              <w:t xml:space="preserve"> changes.</w:t>
            </w:r>
          </w:p>
          <w:p w14:paraId="6C7DBC8C" w14:textId="77777777" w:rsidR="00726B7C" w:rsidRDefault="00726B7C" w:rsidP="00F73F62">
            <w:pPr>
              <w:pStyle w:val="BodyText3"/>
              <w:rPr>
                <w:rFonts w:ascii="Verdana" w:hAnsi="Verdana"/>
                <w:sz w:val="18"/>
                <w:lang w:val="pt-PT"/>
              </w:rPr>
            </w:pPr>
          </w:p>
        </w:tc>
      </w:tr>
    </w:tbl>
    <w:p w14:paraId="466AB6F0" w14:textId="77777777" w:rsidR="00726B7C" w:rsidRDefault="00726B7C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4"/>
        <w:gridCol w:w="6356"/>
      </w:tblGrid>
      <w:tr w:rsidR="00726B7C" w14:paraId="1835C2DD" w14:textId="77777777" w:rsidTr="00F73F62">
        <w:trPr>
          <w:trHeight w:val="285"/>
        </w:trPr>
        <w:tc>
          <w:tcPr>
            <w:tcW w:w="9000" w:type="dxa"/>
            <w:gridSpan w:val="2"/>
            <w:shd w:val="clear" w:color="auto" w:fill="C0C0C0"/>
          </w:tcPr>
          <w:p w14:paraId="06F8F759" w14:textId="77777777" w:rsidR="00726B7C" w:rsidRDefault="00726B7C" w:rsidP="00F73F62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sz w:val="18"/>
                <w:lang w:val="pt-PT"/>
              </w:rPr>
            </w:pPr>
            <w:r>
              <w:rPr>
                <w:rFonts w:ascii="Verdana" w:hAnsi="Verdana"/>
                <w:b/>
                <w:sz w:val="18"/>
              </w:rPr>
              <w:t>SOFTWARE PROFICIENCY</w:t>
            </w:r>
            <w:r>
              <w:rPr>
                <w:rFonts w:ascii="Verdana" w:hAnsi="Verdana"/>
                <w:b/>
                <w:sz w:val="18"/>
                <w:lang w:val="pt-PT"/>
              </w:rPr>
              <w:tab/>
            </w:r>
          </w:p>
        </w:tc>
      </w:tr>
      <w:tr w:rsidR="00726B7C" w14:paraId="65D8A65F" w14:textId="77777777" w:rsidTr="008A316D">
        <w:trPr>
          <w:trHeight w:val="540"/>
        </w:trPr>
        <w:tc>
          <w:tcPr>
            <w:tcW w:w="2644" w:type="dxa"/>
          </w:tcPr>
          <w:p w14:paraId="61814E3B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Languages</w:t>
            </w:r>
          </w:p>
        </w:tc>
        <w:tc>
          <w:tcPr>
            <w:tcW w:w="6356" w:type="dxa"/>
          </w:tcPr>
          <w:p w14:paraId="38A3253F" w14:textId="716D9AA0" w:rsidR="00726B7C" w:rsidRDefault="00CD70C6" w:rsidP="00F73F62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C#</w:t>
            </w:r>
            <w:r w:rsidR="00726B7C">
              <w:rPr>
                <w:rFonts w:ascii="Verdana" w:hAnsi="Verdana"/>
                <w:sz w:val="18"/>
              </w:rPr>
              <w:t>,</w:t>
            </w:r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sz w:val="18"/>
              </w:rPr>
              <w:t>ASP.NET</w:t>
            </w:r>
            <w:r w:rsidR="00726B7C">
              <w:rPr>
                <w:rFonts w:ascii="Verdana" w:hAnsi="Verdana"/>
                <w:sz w:val="18"/>
              </w:rPr>
              <w:t>,Ajax</w:t>
            </w:r>
            <w:proofErr w:type="gramEnd"/>
            <w:r w:rsidR="008A316D">
              <w:rPr>
                <w:rFonts w:ascii="Verdana" w:hAnsi="Verdana"/>
                <w:sz w:val="18"/>
              </w:rPr>
              <w:t>,LINQ,Entity</w:t>
            </w:r>
            <w:proofErr w:type="spellEnd"/>
            <w:r w:rsidR="008A316D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8A316D">
              <w:rPr>
                <w:rFonts w:ascii="Verdana" w:hAnsi="Verdana"/>
                <w:sz w:val="18"/>
              </w:rPr>
              <w:t>Framework,Web</w:t>
            </w:r>
            <w:proofErr w:type="spellEnd"/>
            <w:r w:rsidR="008A316D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8A316D">
              <w:rPr>
                <w:rFonts w:ascii="Verdana" w:hAnsi="Verdana"/>
                <w:sz w:val="18"/>
              </w:rPr>
              <w:t>Service,WCF,</w:t>
            </w:r>
            <w:r w:rsidR="00DD4591">
              <w:rPr>
                <w:rFonts w:ascii="Verdana" w:hAnsi="Verdana"/>
                <w:sz w:val="18"/>
              </w:rPr>
              <w:t>WEB</w:t>
            </w:r>
            <w:proofErr w:type="spellEnd"/>
            <w:r w:rsidR="00DD4591">
              <w:rPr>
                <w:rFonts w:ascii="Verdana" w:hAnsi="Verdana"/>
                <w:sz w:val="18"/>
              </w:rPr>
              <w:t xml:space="preserve"> API,MVC</w:t>
            </w:r>
            <w:r w:rsidR="00A57B84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57B84">
              <w:rPr>
                <w:rFonts w:ascii="Verdana" w:hAnsi="Verdana"/>
                <w:sz w:val="18"/>
              </w:rPr>
              <w:t>Basic</w:t>
            </w:r>
            <w:r w:rsidR="00DD4591">
              <w:rPr>
                <w:rFonts w:ascii="Verdana" w:hAnsi="Verdana"/>
                <w:sz w:val="18"/>
              </w:rPr>
              <w:t>,JAVASCRIPT</w:t>
            </w:r>
            <w:r w:rsidR="00DF1270">
              <w:rPr>
                <w:rFonts w:ascii="Verdana" w:hAnsi="Verdana"/>
                <w:sz w:val="18"/>
              </w:rPr>
              <w:t>,Angular</w:t>
            </w:r>
            <w:proofErr w:type="spellEnd"/>
            <w:r w:rsidR="00DF1270">
              <w:rPr>
                <w:rFonts w:ascii="Verdana" w:hAnsi="Verdana"/>
                <w:sz w:val="18"/>
              </w:rPr>
              <w:t xml:space="preserve"> Js</w:t>
            </w:r>
          </w:p>
        </w:tc>
      </w:tr>
      <w:tr w:rsidR="00726B7C" w14:paraId="5CFDA362" w14:textId="77777777" w:rsidTr="00F73F62">
        <w:trPr>
          <w:trHeight w:val="163"/>
        </w:trPr>
        <w:tc>
          <w:tcPr>
            <w:tcW w:w="2644" w:type="dxa"/>
          </w:tcPr>
          <w:p w14:paraId="4373651A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Database</w:t>
            </w:r>
          </w:p>
          <w:p w14:paraId="3CFA6113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6356" w:type="dxa"/>
          </w:tcPr>
          <w:p w14:paraId="6C6AEC71" w14:textId="77777777" w:rsidR="00726B7C" w:rsidRDefault="00726B7C" w:rsidP="002B36A1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MS-SQL SERVER -20</w:t>
            </w:r>
            <w:r w:rsidR="002B36A1">
              <w:rPr>
                <w:rFonts w:ascii="Verdana" w:hAnsi="Verdana"/>
                <w:sz w:val="18"/>
              </w:rPr>
              <w:t>12</w:t>
            </w:r>
            <w:r>
              <w:rPr>
                <w:rFonts w:ascii="Verdana" w:hAnsi="Verdana"/>
                <w:sz w:val="18"/>
              </w:rPr>
              <w:t>/2008</w:t>
            </w:r>
            <w:r w:rsidR="002B36A1">
              <w:rPr>
                <w:rFonts w:ascii="Verdana" w:hAnsi="Verdana"/>
                <w:sz w:val="18"/>
              </w:rPr>
              <w:t>/2005</w:t>
            </w:r>
          </w:p>
        </w:tc>
      </w:tr>
      <w:tr w:rsidR="00726B7C" w14:paraId="09BF4A5D" w14:textId="77777777" w:rsidTr="00F73F62">
        <w:trPr>
          <w:trHeight w:val="342"/>
        </w:trPr>
        <w:tc>
          <w:tcPr>
            <w:tcW w:w="2644" w:type="dxa"/>
          </w:tcPr>
          <w:p w14:paraId="0971DC05" w14:textId="77777777" w:rsidR="00726B7C" w:rsidRDefault="00726B7C" w:rsidP="00F73F62">
            <w:pPr>
              <w:pStyle w:val="Heading6"/>
              <w:tabs>
                <w:tab w:val="left" w:pos="2240"/>
              </w:tabs>
              <w:spacing w:before="0" w:line="240" w:lineRule="exac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Operating Systems</w:t>
            </w:r>
          </w:p>
        </w:tc>
        <w:tc>
          <w:tcPr>
            <w:tcW w:w="6356" w:type="dxa"/>
          </w:tcPr>
          <w:p w14:paraId="70125121" w14:textId="77777777" w:rsidR="00726B7C" w:rsidRDefault="00726B7C" w:rsidP="00F73F62">
            <w:pPr>
              <w:pStyle w:val="HeadingBase"/>
              <w:keepNext w:val="0"/>
              <w:keepLines w:val="0"/>
              <w:spacing w:before="0" w:after="0" w:line="240" w:lineRule="exact"/>
              <w:rPr>
                <w:rFonts w:ascii="Verdana" w:hAnsi="Verdana"/>
                <w:caps w:val="0"/>
                <w:sz w:val="18"/>
              </w:rPr>
            </w:pPr>
            <w:r>
              <w:rPr>
                <w:rFonts w:ascii="Verdana" w:hAnsi="Verdana"/>
                <w:caps w:val="0"/>
                <w:sz w:val="18"/>
              </w:rPr>
              <w:t>WINDOWS.</w:t>
            </w:r>
          </w:p>
        </w:tc>
      </w:tr>
      <w:tr w:rsidR="00726B7C" w14:paraId="7C202C52" w14:textId="77777777" w:rsidTr="00F73F62">
        <w:trPr>
          <w:trHeight w:val="376"/>
        </w:trPr>
        <w:tc>
          <w:tcPr>
            <w:tcW w:w="2644" w:type="dxa"/>
          </w:tcPr>
          <w:p w14:paraId="0A949081" w14:textId="77777777" w:rsidR="00726B7C" w:rsidRDefault="00726B7C" w:rsidP="00F73F62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Web Designing</w:t>
            </w:r>
          </w:p>
        </w:tc>
        <w:tc>
          <w:tcPr>
            <w:tcW w:w="6356" w:type="dxa"/>
          </w:tcPr>
          <w:p w14:paraId="0078599E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HTML,CSS</w:t>
            </w:r>
            <w:r w:rsidR="00CD70C6">
              <w:rPr>
                <w:rFonts w:ascii="Verdana" w:hAnsi="Verdana"/>
                <w:sz w:val="18"/>
              </w:rPr>
              <w:t>,BOOTSTRAP</w:t>
            </w:r>
          </w:p>
          <w:p w14:paraId="2412B115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</w:p>
        </w:tc>
      </w:tr>
      <w:tr w:rsidR="00726B7C" w14:paraId="449CB133" w14:textId="77777777" w:rsidTr="00F73F62">
        <w:trPr>
          <w:trHeight w:val="482"/>
        </w:trPr>
        <w:tc>
          <w:tcPr>
            <w:tcW w:w="2644" w:type="dxa"/>
          </w:tcPr>
          <w:p w14:paraId="79514C3F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Development Methodology</w:t>
            </w:r>
          </w:p>
          <w:p w14:paraId="3EE6F842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6356" w:type="dxa"/>
          </w:tcPr>
          <w:p w14:paraId="3DCEE10E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Object Oriented Programming, Windows Application, Web Application.</w:t>
            </w:r>
          </w:p>
        </w:tc>
      </w:tr>
    </w:tbl>
    <w:p w14:paraId="4A46C692" w14:textId="77777777" w:rsidR="00726B7C" w:rsidRDefault="00726B7C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283"/>
        <w:gridCol w:w="1005"/>
        <w:gridCol w:w="2292"/>
        <w:gridCol w:w="1759"/>
        <w:gridCol w:w="1661"/>
      </w:tblGrid>
      <w:tr w:rsidR="00726B7C" w14:paraId="6B1626AC" w14:textId="77777777" w:rsidTr="00F73F62">
        <w:trPr>
          <w:trHeight w:val="234"/>
        </w:trPr>
        <w:tc>
          <w:tcPr>
            <w:tcW w:w="9000" w:type="dxa"/>
            <w:gridSpan w:val="5"/>
            <w:shd w:val="clear" w:color="auto" w:fill="C0C0C0"/>
          </w:tcPr>
          <w:p w14:paraId="183CAF1A" w14:textId="77777777" w:rsidR="00726B7C" w:rsidRDefault="00726B7C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ACADEMIC QUALIFICATIONS</w:t>
            </w:r>
          </w:p>
        </w:tc>
      </w:tr>
      <w:tr w:rsidR="00726B7C" w14:paraId="620EFFC7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237"/>
        </w:trPr>
        <w:tc>
          <w:tcPr>
            <w:tcW w:w="2283" w:type="dxa"/>
            <w:shd w:val="clear" w:color="auto" w:fill="FFFFFF"/>
          </w:tcPr>
          <w:p w14:paraId="4BD69775" w14:textId="77777777" w:rsidR="00726B7C" w:rsidRDefault="00726B7C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EXAM / DEGREE</w:t>
            </w:r>
          </w:p>
        </w:tc>
        <w:tc>
          <w:tcPr>
            <w:tcW w:w="1005" w:type="dxa"/>
            <w:shd w:val="clear" w:color="auto" w:fill="FFFFFF"/>
          </w:tcPr>
          <w:p w14:paraId="027D50D4" w14:textId="77777777" w:rsidR="00726B7C" w:rsidRDefault="00726B7C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YEAR</w:t>
            </w:r>
          </w:p>
        </w:tc>
        <w:tc>
          <w:tcPr>
            <w:tcW w:w="2292" w:type="dxa"/>
            <w:shd w:val="clear" w:color="auto" w:fill="FFFFFF"/>
          </w:tcPr>
          <w:p w14:paraId="1C928905" w14:textId="77777777" w:rsidR="00726B7C" w:rsidRDefault="00726B7C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NAME OF INSTITUTE</w:t>
            </w:r>
          </w:p>
        </w:tc>
        <w:tc>
          <w:tcPr>
            <w:tcW w:w="1759" w:type="dxa"/>
            <w:shd w:val="clear" w:color="auto" w:fill="FFFFFF"/>
          </w:tcPr>
          <w:p w14:paraId="3C9F3A8B" w14:textId="77777777" w:rsidR="00726B7C" w:rsidRDefault="00726B7C" w:rsidP="00F73F62">
            <w:pPr>
              <w:jc w:val="both"/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UNIVERSITY / BOARD</w:t>
            </w:r>
          </w:p>
        </w:tc>
        <w:tc>
          <w:tcPr>
            <w:tcW w:w="1661" w:type="dxa"/>
            <w:shd w:val="clear" w:color="auto" w:fill="FFFFFF"/>
          </w:tcPr>
          <w:p w14:paraId="4395BA0B" w14:textId="77777777" w:rsidR="00726B7C" w:rsidRDefault="00726B7C" w:rsidP="00F73F62">
            <w:pPr>
              <w:jc w:val="both"/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PERCENTAGE</w:t>
            </w:r>
          </w:p>
        </w:tc>
      </w:tr>
      <w:tr w:rsidR="002B36A1" w14:paraId="6B6EC0EB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358"/>
        </w:trPr>
        <w:tc>
          <w:tcPr>
            <w:tcW w:w="2283" w:type="dxa"/>
            <w:shd w:val="clear" w:color="auto" w:fill="FFFFFF"/>
          </w:tcPr>
          <w:p w14:paraId="74774F94" w14:textId="77777777" w:rsidR="002B36A1" w:rsidRDefault="002B36A1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M.C.A.</w:t>
            </w:r>
          </w:p>
        </w:tc>
        <w:tc>
          <w:tcPr>
            <w:tcW w:w="1005" w:type="dxa"/>
            <w:shd w:val="clear" w:color="auto" w:fill="FFFFFF"/>
          </w:tcPr>
          <w:p w14:paraId="2034DC40" w14:textId="45FDD5F0" w:rsidR="002B36A1" w:rsidRDefault="00DF1270" w:rsidP="00F73F62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2018</w:t>
            </w:r>
          </w:p>
        </w:tc>
        <w:tc>
          <w:tcPr>
            <w:tcW w:w="2292" w:type="dxa"/>
            <w:shd w:val="clear" w:color="auto" w:fill="FFFFFF"/>
          </w:tcPr>
          <w:p w14:paraId="26F243EA" w14:textId="77777777" w:rsidR="002B36A1" w:rsidRDefault="002B36A1" w:rsidP="00F73F62">
            <w:pPr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1759" w:type="dxa"/>
            <w:shd w:val="clear" w:color="auto" w:fill="FFFFFF"/>
          </w:tcPr>
          <w:p w14:paraId="3724387B" w14:textId="77777777" w:rsidR="002B36A1" w:rsidRDefault="002B36A1" w:rsidP="00F73F62">
            <w:pPr>
              <w:jc w:val="both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SIKKIM MANIPAL UNIVERSITY</w:t>
            </w:r>
          </w:p>
        </w:tc>
        <w:tc>
          <w:tcPr>
            <w:tcW w:w="1661" w:type="dxa"/>
            <w:shd w:val="clear" w:color="auto" w:fill="FFFFFF"/>
          </w:tcPr>
          <w:p w14:paraId="0397A3AC" w14:textId="77777777" w:rsidR="002B36A1" w:rsidRDefault="002B36A1" w:rsidP="00F73F62">
            <w:pPr>
              <w:jc w:val="both"/>
              <w:rPr>
                <w:rFonts w:ascii="Verdana" w:hAnsi="Verdana" w:cs="Arial"/>
                <w:b/>
                <w:sz w:val="18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Appearing</w:t>
            </w:r>
          </w:p>
        </w:tc>
      </w:tr>
      <w:tr w:rsidR="00726B7C" w14:paraId="5CA9BC78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358"/>
        </w:trPr>
        <w:tc>
          <w:tcPr>
            <w:tcW w:w="2283" w:type="dxa"/>
            <w:shd w:val="clear" w:color="auto" w:fill="FFFFFF"/>
          </w:tcPr>
          <w:p w14:paraId="12EBE37F" w14:textId="77777777" w:rsidR="00726B7C" w:rsidRDefault="00726B7C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B.C.A</w:t>
            </w:r>
          </w:p>
        </w:tc>
        <w:tc>
          <w:tcPr>
            <w:tcW w:w="1005" w:type="dxa"/>
            <w:shd w:val="clear" w:color="auto" w:fill="FFFFFF"/>
          </w:tcPr>
          <w:p w14:paraId="7E8336CE" w14:textId="005D0838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</w:t>
            </w:r>
            <w:r w:rsidR="00DF1270">
              <w:rPr>
                <w:rFonts w:ascii="Verdana" w:hAnsi="Verdana"/>
                <w:sz w:val="18"/>
              </w:rPr>
              <w:t>1</w:t>
            </w:r>
          </w:p>
        </w:tc>
        <w:tc>
          <w:tcPr>
            <w:tcW w:w="2292" w:type="dxa"/>
            <w:shd w:val="clear" w:color="auto" w:fill="FFFFFF"/>
          </w:tcPr>
          <w:p w14:paraId="0ADA7B78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IIWP,VASHI</w:t>
            </w:r>
            <w:proofErr w:type="gramEnd"/>
          </w:p>
        </w:tc>
        <w:tc>
          <w:tcPr>
            <w:tcW w:w="1759" w:type="dxa"/>
            <w:shd w:val="clear" w:color="auto" w:fill="FFFFFF"/>
          </w:tcPr>
          <w:p w14:paraId="7ABF5D2B" w14:textId="63A44FB6" w:rsidR="00726B7C" w:rsidRDefault="00DF1270" w:rsidP="00F73F62">
            <w:pPr>
              <w:jc w:val="both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PUNE</w:t>
            </w:r>
            <w:r w:rsidR="00726B7C">
              <w:rPr>
                <w:rFonts w:ascii="Verdana" w:hAnsi="Verdana" w:cs="Arial"/>
                <w:sz w:val="18"/>
              </w:rPr>
              <w:t xml:space="preserve"> UNIVERSITY</w:t>
            </w:r>
          </w:p>
        </w:tc>
        <w:tc>
          <w:tcPr>
            <w:tcW w:w="1661" w:type="dxa"/>
            <w:shd w:val="clear" w:color="auto" w:fill="FFFFFF"/>
          </w:tcPr>
          <w:p w14:paraId="1A662BC4" w14:textId="77777777" w:rsidR="00726B7C" w:rsidRDefault="003062AD" w:rsidP="00F73F62">
            <w:pPr>
              <w:jc w:val="both"/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62%</w:t>
            </w:r>
          </w:p>
        </w:tc>
      </w:tr>
      <w:tr w:rsidR="00726B7C" w14:paraId="4F2128AF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358"/>
        </w:trPr>
        <w:tc>
          <w:tcPr>
            <w:tcW w:w="2283" w:type="dxa"/>
            <w:shd w:val="clear" w:color="auto" w:fill="FFFFFF"/>
          </w:tcPr>
          <w:p w14:paraId="76B01F42" w14:textId="77777777" w:rsidR="00726B7C" w:rsidRDefault="00726B7C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DIPLOMA IN COMPUTER ENGINEERING</w:t>
            </w:r>
          </w:p>
        </w:tc>
        <w:tc>
          <w:tcPr>
            <w:tcW w:w="1005" w:type="dxa"/>
            <w:shd w:val="clear" w:color="auto" w:fill="FFFFFF"/>
          </w:tcPr>
          <w:p w14:paraId="5DAC14BF" w14:textId="77777777" w:rsidR="00726B7C" w:rsidRDefault="00726B7C" w:rsidP="003062AD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</w:t>
            </w:r>
            <w:r w:rsidR="003062AD">
              <w:rPr>
                <w:rFonts w:ascii="Verdana" w:hAnsi="Verdana"/>
                <w:sz w:val="18"/>
              </w:rPr>
              <w:t>09</w:t>
            </w:r>
          </w:p>
        </w:tc>
        <w:tc>
          <w:tcPr>
            <w:tcW w:w="2292" w:type="dxa"/>
            <w:shd w:val="clear" w:color="auto" w:fill="FFFFFF"/>
          </w:tcPr>
          <w:p w14:paraId="2DA4C146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GURUKUL INSTITUTE OF ENGINEERING,RATNAGIRI</w:t>
            </w:r>
          </w:p>
        </w:tc>
        <w:tc>
          <w:tcPr>
            <w:tcW w:w="1759" w:type="dxa"/>
            <w:shd w:val="clear" w:color="auto" w:fill="FFFFFF"/>
          </w:tcPr>
          <w:p w14:paraId="249764C3" w14:textId="77777777" w:rsidR="00726B7C" w:rsidRDefault="00726B7C" w:rsidP="00F73F62">
            <w:pPr>
              <w:jc w:val="both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T.M.U, PUNE</w:t>
            </w:r>
          </w:p>
        </w:tc>
        <w:tc>
          <w:tcPr>
            <w:tcW w:w="1661" w:type="dxa"/>
            <w:shd w:val="clear" w:color="auto" w:fill="FFFFFF"/>
          </w:tcPr>
          <w:p w14:paraId="5F014782" w14:textId="77777777" w:rsidR="00726B7C" w:rsidRDefault="00726B7C" w:rsidP="00F73F62">
            <w:pPr>
              <w:jc w:val="both"/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74.89%</w:t>
            </w:r>
          </w:p>
        </w:tc>
      </w:tr>
      <w:tr w:rsidR="00726B7C" w14:paraId="4F4A0B69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512"/>
        </w:trPr>
        <w:tc>
          <w:tcPr>
            <w:tcW w:w="2283" w:type="dxa"/>
            <w:shd w:val="clear" w:color="auto" w:fill="FFFFFF"/>
          </w:tcPr>
          <w:p w14:paraId="46228EFA" w14:textId="77777777" w:rsidR="00726B7C" w:rsidRDefault="00726B7C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12</w:t>
            </w:r>
            <w:r>
              <w:rPr>
                <w:rFonts w:ascii="Verdana" w:hAnsi="Verdana"/>
                <w:b/>
                <w:sz w:val="18"/>
                <w:vertAlign w:val="superscript"/>
              </w:rPr>
              <w:t>th</w:t>
            </w:r>
            <w:r>
              <w:rPr>
                <w:rFonts w:ascii="Verdana" w:hAnsi="Verdana"/>
                <w:b/>
                <w:sz w:val="18"/>
              </w:rPr>
              <w:t xml:space="preserve"> Board</w:t>
            </w:r>
          </w:p>
        </w:tc>
        <w:tc>
          <w:tcPr>
            <w:tcW w:w="1005" w:type="dxa"/>
            <w:shd w:val="clear" w:color="auto" w:fill="FFFFFF"/>
          </w:tcPr>
          <w:p w14:paraId="36D3D8A6" w14:textId="77777777" w:rsidR="00726B7C" w:rsidRDefault="00726B7C" w:rsidP="003062AD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200</w:t>
            </w:r>
            <w:r w:rsidR="003062AD">
              <w:rPr>
                <w:rFonts w:ascii="Verdana" w:hAnsi="Verdana"/>
                <w:sz w:val="18"/>
              </w:rPr>
              <w:t>6</w:t>
            </w:r>
          </w:p>
        </w:tc>
        <w:tc>
          <w:tcPr>
            <w:tcW w:w="2292" w:type="dxa"/>
            <w:shd w:val="clear" w:color="auto" w:fill="FFFFFF"/>
          </w:tcPr>
          <w:p w14:paraId="782B2B3F" w14:textId="77777777" w:rsidR="00726B7C" w:rsidRDefault="00726B7C" w:rsidP="00F73F62">
            <w:pPr>
              <w:tabs>
                <w:tab w:val="left" w:pos="1284"/>
                <w:tab w:val="left" w:pos="1464"/>
              </w:tabs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V.S.V.MANGAON</w:t>
            </w:r>
          </w:p>
        </w:tc>
        <w:tc>
          <w:tcPr>
            <w:tcW w:w="1759" w:type="dxa"/>
            <w:shd w:val="clear" w:color="auto" w:fill="FFFFFF"/>
          </w:tcPr>
          <w:p w14:paraId="2B271303" w14:textId="77777777" w:rsidR="00726B7C" w:rsidRDefault="00726B7C" w:rsidP="00F73F62">
            <w:pPr>
              <w:jc w:val="both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KOLHAPUR BOARD</w:t>
            </w:r>
          </w:p>
        </w:tc>
        <w:tc>
          <w:tcPr>
            <w:tcW w:w="1661" w:type="dxa"/>
            <w:shd w:val="clear" w:color="auto" w:fill="FFFFFF"/>
          </w:tcPr>
          <w:p w14:paraId="15112F23" w14:textId="77777777" w:rsidR="00726B7C" w:rsidRDefault="00726B7C" w:rsidP="00F73F62">
            <w:pPr>
              <w:jc w:val="both"/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57.67%</w:t>
            </w:r>
          </w:p>
        </w:tc>
      </w:tr>
      <w:tr w:rsidR="00726B7C" w14:paraId="6320E175" w14:textId="77777777" w:rsidTr="00746EC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503"/>
        </w:trPr>
        <w:tc>
          <w:tcPr>
            <w:tcW w:w="2283" w:type="dxa"/>
            <w:shd w:val="clear" w:color="auto" w:fill="FFFFFF"/>
          </w:tcPr>
          <w:p w14:paraId="66A48FBD" w14:textId="77777777" w:rsidR="00726B7C" w:rsidRDefault="00726B7C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10</w:t>
            </w:r>
            <w:r>
              <w:rPr>
                <w:rFonts w:ascii="Verdana" w:hAnsi="Verdana"/>
                <w:b/>
                <w:sz w:val="18"/>
                <w:vertAlign w:val="superscript"/>
              </w:rPr>
              <w:t>th</w:t>
            </w:r>
            <w:r>
              <w:rPr>
                <w:rFonts w:ascii="Verdana" w:hAnsi="Verdana"/>
                <w:b/>
                <w:sz w:val="18"/>
              </w:rPr>
              <w:t xml:space="preserve"> Board</w:t>
            </w:r>
          </w:p>
        </w:tc>
        <w:tc>
          <w:tcPr>
            <w:tcW w:w="1005" w:type="dxa"/>
            <w:shd w:val="clear" w:color="auto" w:fill="FFFFFF"/>
          </w:tcPr>
          <w:p w14:paraId="522B2245" w14:textId="77777777" w:rsidR="00726B7C" w:rsidRDefault="00726B7C" w:rsidP="003062AD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200</w:t>
            </w:r>
            <w:r w:rsidR="003062AD">
              <w:rPr>
                <w:rFonts w:ascii="Verdana" w:hAnsi="Verdana"/>
                <w:sz w:val="18"/>
              </w:rPr>
              <w:t>4</w:t>
            </w:r>
          </w:p>
        </w:tc>
        <w:tc>
          <w:tcPr>
            <w:tcW w:w="2292" w:type="dxa"/>
            <w:shd w:val="clear" w:color="auto" w:fill="FFFFFF"/>
          </w:tcPr>
          <w:p w14:paraId="5BCE9E63" w14:textId="77777777" w:rsidR="00726B7C" w:rsidRDefault="00726B7C" w:rsidP="00F73F62">
            <w:pPr>
              <w:tabs>
                <w:tab w:val="left" w:pos="1284"/>
                <w:tab w:val="left" w:pos="1464"/>
              </w:tabs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M.V.V. SINDHUDURGA </w:t>
            </w:r>
          </w:p>
          <w:p w14:paraId="209F1655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</w:p>
          <w:p w14:paraId="1228709B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1759" w:type="dxa"/>
            <w:shd w:val="clear" w:color="auto" w:fill="FFFFFF"/>
          </w:tcPr>
          <w:p w14:paraId="3474A6DA" w14:textId="77777777" w:rsidR="00726B7C" w:rsidRDefault="00726B7C" w:rsidP="00F73F62">
            <w:pPr>
              <w:jc w:val="both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KOLHAPUR BOARD</w:t>
            </w:r>
          </w:p>
        </w:tc>
        <w:tc>
          <w:tcPr>
            <w:tcW w:w="1661" w:type="dxa"/>
            <w:shd w:val="clear" w:color="auto" w:fill="FFFFFF"/>
          </w:tcPr>
          <w:p w14:paraId="7A31CA0A" w14:textId="77777777" w:rsidR="00726B7C" w:rsidRDefault="00726B7C" w:rsidP="00F73F62">
            <w:pPr>
              <w:jc w:val="both"/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71.73%</w:t>
            </w:r>
          </w:p>
        </w:tc>
      </w:tr>
    </w:tbl>
    <w:p w14:paraId="7F764135" w14:textId="77777777" w:rsidR="00726B7C" w:rsidRDefault="00726B7C" w:rsidP="00726B7C">
      <w:pPr>
        <w:jc w:val="both"/>
        <w:rPr>
          <w:rFonts w:ascii="Verdana" w:hAnsi="Verdana"/>
          <w:sz w:val="18"/>
          <w:lang w:val="pt-PT"/>
        </w:rPr>
      </w:pPr>
    </w:p>
    <w:p w14:paraId="76B08A2F" w14:textId="77777777" w:rsidR="002B47E1" w:rsidRDefault="002B47E1" w:rsidP="002B47E1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646"/>
      </w:tblGrid>
      <w:tr w:rsidR="002B47E1" w14:paraId="6443F3C9" w14:textId="77777777" w:rsidTr="00D02586">
        <w:trPr>
          <w:trHeight w:val="19"/>
        </w:trPr>
        <w:tc>
          <w:tcPr>
            <w:tcW w:w="9001" w:type="dxa"/>
            <w:gridSpan w:val="2"/>
            <w:shd w:val="clear" w:color="auto" w:fill="D9D9D9"/>
          </w:tcPr>
          <w:p w14:paraId="6DB217B2" w14:textId="77777777" w:rsidR="002B47E1" w:rsidRDefault="002B47E1" w:rsidP="002B47E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(1)  </w:t>
            </w:r>
            <w:r>
              <w:rPr>
                <w:rFonts w:ascii="Verdana" w:hAnsi="Verdana"/>
                <w:b/>
                <w:sz w:val="18"/>
                <w:szCs w:val="18"/>
              </w:rPr>
              <w:t>Project Name : Clinic24x7 (Website)</w:t>
            </w:r>
          </w:p>
        </w:tc>
      </w:tr>
      <w:tr w:rsidR="002B47E1" w14:paraId="5003467C" w14:textId="77777777" w:rsidTr="00D02586">
        <w:trPr>
          <w:trHeight w:val="19"/>
        </w:trPr>
        <w:tc>
          <w:tcPr>
            <w:tcW w:w="2355" w:type="dxa"/>
          </w:tcPr>
          <w:p w14:paraId="1DEC440F" w14:textId="77777777" w:rsidR="002B47E1" w:rsidRDefault="00746EC1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46" w:type="dxa"/>
          </w:tcPr>
          <w:p w14:paraId="0BFBA55B" w14:textId="77777777" w:rsidR="002B47E1" w:rsidRDefault="002B47E1" w:rsidP="00746C5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ASP.NET </w:t>
            </w:r>
            <w:r w:rsidR="00746C5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.5, C#.NET,HTML,CSS,LINQ,Web Service,B</w:t>
            </w:r>
            <w:r w:rsidRPr="002B47E1">
              <w:rPr>
                <w:rFonts w:ascii="Verdana" w:hAnsi="Verdana"/>
                <w:sz w:val="18"/>
                <w:szCs w:val="18"/>
              </w:rPr>
              <w:t>ootstrap</w:t>
            </w:r>
            <w:r w:rsidR="00746EC1">
              <w:rPr>
                <w:rFonts w:ascii="Verdana" w:hAnsi="Verdana"/>
                <w:sz w:val="18"/>
                <w:szCs w:val="18"/>
              </w:rPr>
              <w:t>,</w:t>
            </w:r>
            <w:r w:rsidR="00746EC1" w:rsidRPr="00746EC1">
              <w:rPr>
                <w:color w:val="000000" w:themeColor="text1"/>
                <w:sz w:val="18"/>
                <w:szCs w:val="18"/>
                <w:lang w:val="en-IN"/>
              </w:rPr>
              <w:t>SQL Server 2012</w:t>
            </w:r>
          </w:p>
        </w:tc>
      </w:tr>
      <w:tr w:rsidR="002B47E1" w14:paraId="759E0D60" w14:textId="77777777" w:rsidTr="00D02586">
        <w:trPr>
          <w:trHeight w:val="19"/>
        </w:trPr>
        <w:tc>
          <w:tcPr>
            <w:tcW w:w="2355" w:type="dxa"/>
          </w:tcPr>
          <w:p w14:paraId="28B3E641" w14:textId="77777777" w:rsidR="002B47E1" w:rsidRDefault="002B47E1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646" w:type="dxa"/>
          </w:tcPr>
          <w:p w14:paraId="189511F9" w14:textId="77777777" w:rsidR="002B47E1" w:rsidRDefault="002B47E1" w:rsidP="00D02586">
            <w:pPr>
              <w:pStyle w:val="NoSpacing"/>
            </w:pPr>
            <w:r w:rsidRPr="00233EF4">
              <w:t>Clinic24x7 is an online tool which will work close to just l</w:t>
            </w:r>
            <w:r>
              <w:t xml:space="preserve">ike your </w:t>
            </w:r>
            <w:proofErr w:type="gramStart"/>
            <w:r>
              <w:t>personal  assistant</w:t>
            </w:r>
            <w:proofErr w:type="gramEnd"/>
            <w:r>
              <w:t xml:space="preserve">. It </w:t>
            </w:r>
            <w:r w:rsidRPr="00233EF4">
              <w:t>will help manage your time and Patient in a better manner.</w:t>
            </w:r>
          </w:p>
          <w:p w14:paraId="29DF4670" w14:textId="77777777" w:rsidR="002B47E1" w:rsidRDefault="002B47E1" w:rsidP="00D02586">
            <w:pPr>
              <w:pStyle w:val="NoSpacing"/>
              <w:rPr>
                <w:rFonts w:ascii="Verdana" w:hAnsi="Verdana"/>
              </w:rPr>
            </w:pPr>
            <w:r>
              <w:t xml:space="preserve">This Product features Data </w:t>
            </w:r>
            <w:r w:rsidRPr="00233EF4">
              <w:t>maintenance, Analysis and Result management for Patient Record</w:t>
            </w:r>
          </w:p>
        </w:tc>
      </w:tr>
      <w:tr w:rsidR="002B47E1" w14:paraId="07ECDDB9" w14:textId="77777777" w:rsidTr="00D02586">
        <w:trPr>
          <w:trHeight w:val="19"/>
        </w:trPr>
        <w:tc>
          <w:tcPr>
            <w:tcW w:w="2355" w:type="dxa"/>
          </w:tcPr>
          <w:p w14:paraId="4B742225" w14:textId="77777777" w:rsidR="002B47E1" w:rsidRPr="002B36A1" w:rsidRDefault="002B47E1" w:rsidP="00D02586">
            <w:pPr>
              <w:rPr>
                <w:rFonts w:ascii="Verdana" w:hAnsi="Verdana"/>
                <w:sz w:val="18"/>
                <w:szCs w:val="18"/>
              </w:rPr>
            </w:pPr>
            <w:r w:rsidRPr="002B36A1">
              <w:rPr>
                <w:rFonts w:ascii="Verdana" w:hAnsi="Verdana"/>
                <w:b/>
                <w:sz w:val="18"/>
                <w:szCs w:val="18"/>
              </w:rPr>
              <w:lastRenderedPageBreak/>
              <w:t>Responsibilities</w:t>
            </w:r>
          </w:p>
        </w:tc>
        <w:tc>
          <w:tcPr>
            <w:tcW w:w="6646" w:type="dxa"/>
          </w:tcPr>
          <w:p w14:paraId="414ED276" w14:textId="77777777" w:rsidR="002B47E1" w:rsidRPr="00616425" w:rsidRDefault="002B47E1" w:rsidP="00A71371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Designing, </w:t>
            </w:r>
            <w:r w:rsidR="00A71371">
              <w:rPr>
                <w:rFonts w:ascii="Verdana" w:hAnsi="Verdana" w:cs="Arial"/>
                <w:sz w:val="20"/>
                <w:szCs w:val="20"/>
              </w:rPr>
              <w:t>C</w:t>
            </w:r>
            <w:r>
              <w:rPr>
                <w:rFonts w:ascii="Verdana" w:hAnsi="Verdana" w:cs="Arial"/>
                <w:sz w:val="20"/>
                <w:szCs w:val="20"/>
              </w:rPr>
              <w:t xml:space="preserve">oding and </w:t>
            </w:r>
            <w:r w:rsidR="00A71371">
              <w:rPr>
                <w:rFonts w:ascii="Verdana" w:hAnsi="Verdana" w:cs="Arial"/>
                <w:sz w:val="20"/>
                <w:szCs w:val="20"/>
              </w:rPr>
              <w:t>Testing</w:t>
            </w:r>
            <w:r>
              <w:rPr>
                <w:rFonts w:ascii="Verdana" w:hAnsi="Verdana" w:cs="Arial"/>
                <w:sz w:val="20"/>
                <w:szCs w:val="20"/>
              </w:rPr>
              <w:t xml:space="preserve"> applications.</w:t>
            </w:r>
          </w:p>
        </w:tc>
      </w:tr>
      <w:tr w:rsidR="002B47E1" w14:paraId="0E6BCEF2" w14:textId="77777777" w:rsidTr="00D02586">
        <w:trPr>
          <w:trHeight w:val="19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C86B" w14:textId="77777777" w:rsidR="002B47E1" w:rsidRPr="000A2AF6" w:rsidRDefault="002B47E1" w:rsidP="00D0258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6BE9" w14:textId="77777777" w:rsidR="002B47E1" w:rsidRPr="000A2AF6" w:rsidRDefault="00795C48" w:rsidP="007B167D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hyperlink r:id="rId6" w:history="1">
              <w:r w:rsidR="002B47E1" w:rsidRPr="007B3FDD">
                <w:rPr>
                  <w:rStyle w:val="Hyperlink"/>
                </w:rPr>
                <w:t>http://clinic24x7.com/</w:t>
              </w:r>
            </w:hyperlink>
          </w:p>
        </w:tc>
      </w:tr>
    </w:tbl>
    <w:p w14:paraId="58EED2C9" w14:textId="77777777" w:rsidR="002B47E1" w:rsidRDefault="002B47E1" w:rsidP="002B47E1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646"/>
      </w:tblGrid>
      <w:tr w:rsidR="002B47E1" w14:paraId="2C606C85" w14:textId="77777777" w:rsidTr="00D02586">
        <w:trPr>
          <w:trHeight w:val="19"/>
        </w:trPr>
        <w:tc>
          <w:tcPr>
            <w:tcW w:w="9001" w:type="dxa"/>
            <w:gridSpan w:val="2"/>
            <w:shd w:val="clear" w:color="auto" w:fill="D9D9D9"/>
          </w:tcPr>
          <w:p w14:paraId="5D193DB0" w14:textId="77777777" w:rsidR="002B47E1" w:rsidRDefault="002B47E1" w:rsidP="004B236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4B236E">
              <w:rPr>
                <w:rFonts w:ascii="Verdana" w:hAnsi="Verdana"/>
                <w:sz w:val="18"/>
                <w:szCs w:val="18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 xml:space="preserve">) 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Project Name : </w:t>
            </w:r>
            <w:proofErr w:type="spellStart"/>
            <w:r w:rsidR="008A316D">
              <w:rPr>
                <w:rFonts w:ascii="Verdana" w:hAnsi="Verdana"/>
                <w:b/>
                <w:sz w:val="18"/>
                <w:szCs w:val="18"/>
              </w:rPr>
              <w:t>Respione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Web</w:t>
            </w:r>
            <w:r w:rsidR="008A316D">
              <w:rPr>
                <w:rFonts w:ascii="Verdana" w:hAnsi="Verdana"/>
                <w:b/>
                <w:sz w:val="18"/>
                <w:szCs w:val="18"/>
              </w:rPr>
              <w:t>Application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2B47E1" w14:paraId="6C005BD8" w14:textId="77777777" w:rsidTr="00D02586">
        <w:trPr>
          <w:trHeight w:val="19"/>
        </w:trPr>
        <w:tc>
          <w:tcPr>
            <w:tcW w:w="2355" w:type="dxa"/>
          </w:tcPr>
          <w:p w14:paraId="0A2FED28" w14:textId="77777777" w:rsidR="002B47E1" w:rsidRDefault="00746EC1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46" w:type="dxa"/>
          </w:tcPr>
          <w:p w14:paraId="6BA9CBE7" w14:textId="77777777" w:rsidR="002B47E1" w:rsidRDefault="002B47E1" w:rsidP="00746C5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ASP.NET </w:t>
            </w:r>
            <w:r w:rsidR="00746C5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.5, C#.NET,HTML,CSS,</w:t>
            </w:r>
            <w:r w:rsidR="008A316D">
              <w:rPr>
                <w:rFonts w:ascii="Verdana" w:hAnsi="Verdana"/>
                <w:sz w:val="18"/>
                <w:szCs w:val="18"/>
              </w:rPr>
              <w:t xml:space="preserve"> Entity Framework</w:t>
            </w:r>
            <w:r>
              <w:rPr>
                <w:rFonts w:ascii="Verdana" w:hAnsi="Verdana"/>
                <w:sz w:val="18"/>
                <w:szCs w:val="18"/>
              </w:rPr>
              <w:t>,Web Service,B</w:t>
            </w:r>
            <w:r w:rsidRPr="002B47E1">
              <w:rPr>
                <w:rFonts w:ascii="Verdana" w:hAnsi="Verdana"/>
                <w:sz w:val="18"/>
                <w:szCs w:val="18"/>
              </w:rPr>
              <w:t>ootstrap</w:t>
            </w:r>
            <w:r w:rsidR="00746EC1">
              <w:rPr>
                <w:rFonts w:ascii="Verdana" w:hAnsi="Verdana"/>
                <w:sz w:val="18"/>
                <w:szCs w:val="18"/>
              </w:rPr>
              <w:t>,</w:t>
            </w:r>
            <w:r w:rsidR="00746EC1" w:rsidRPr="00746EC1">
              <w:rPr>
                <w:color w:val="000000" w:themeColor="text1"/>
                <w:sz w:val="18"/>
                <w:szCs w:val="18"/>
                <w:lang w:val="en-IN"/>
              </w:rPr>
              <w:t>SQL Server 2012</w:t>
            </w:r>
          </w:p>
        </w:tc>
      </w:tr>
      <w:tr w:rsidR="002B47E1" w14:paraId="13FAA56A" w14:textId="77777777" w:rsidTr="00D02586">
        <w:trPr>
          <w:trHeight w:val="19"/>
        </w:trPr>
        <w:tc>
          <w:tcPr>
            <w:tcW w:w="2355" w:type="dxa"/>
          </w:tcPr>
          <w:p w14:paraId="64D06248" w14:textId="77777777" w:rsidR="002B47E1" w:rsidRDefault="002B47E1" w:rsidP="00D0258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Databases</w:t>
            </w:r>
          </w:p>
        </w:tc>
        <w:tc>
          <w:tcPr>
            <w:tcW w:w="6646" w:type="dxa"/>
          </w:tcPr>
          <w:p w14:paraId="295744E4" w14:textId="77777777" w:rsidR="002B47E1" w:rsidRDefault="002B47E1" w:rsidP="00D0258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MS-SQL Server 2012</w:t>
            </w:r>
          </w:p>
        </w:tc>
      </w:tr>
      <w:tr w:rsidR="002B47E1" w14:paraId="1BB9A979" w14:textId="77777777" w:rsidTr="00D02586">
        <w:trPr>
          <w:trHeight w:val="19"/>
        </w:trPr>
        <w:tc>
          <w:tcPr>
            <w:tcW w:w="2355" w:type="dxa"/>
          </w:tcPr>
          <w:p w14:paraId="11A88B08" w14:textId="77777777" w:rsidR="002B47E1" w:rsidRDefault="002B47E1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646" w:type="dxa"/>
          </w:tcPr>
          <w:p w14:paraId="09EA7C3D" w14:textId="77777777" w:rsidR="008A316D" w:rsidRDefault="008A316D" w:rsidP="008A316D">
            <w:pPr>
              <w:pStyle w:val="NoSpacing"/>
            </w:pPr>
            <w:r w:rsidRPr="00233EF4">
              <w:t xml:space="preserve">This portal is used for tracking the record from field force. </w:t>
            </w:r>
          </w:p>
          <w:p w14:paraId="03ACEAD5" w14:textId="77777777" w:rsidR="002B47E1" w:rsidRPr="00616425" w:rsidRDefault="008A316D" w:rsidP="00D02586">
            <w:pPr>
              <w:pStyle w:val="NoSpacing"/>
            </w:pPr>
            <w:r w:rsidRPr="00233EF4">
              <w:t>The portal are currently using by Cipla Pharmacy Company</w:t>
            </w:r>
            <w:r>
              <w:t>.</w:t>
            </w:r>
          </w:p>
        </w:tc>
      </w:tr>
      <w:tr w:rsidR="002B47E1" w14:paraId="3A417F32" w14:textId="77777777" w:rsidTr="00D02586">
        <w:trPr>
          <w:trHeight w:val="19"/>
        </w:trPr>
        <w:tc>
          <w:tcPr>
            <w:tcW w:w="2355" w:type="dxa"/>
          </w:tcPr>
          <w:p w14:paraId="3CA7545C" w14:textId="77777777" w:rsidR="002B47E1" w:rsidRPr="00616425" w:rsidRDefault="002B47E1" w:rsidP="00D02586">
            <w:pPr>
              <w:rPr>
                <w:rFonts w:ascii="Verdana" w:hAnsi="Verdana"/>
                <w:sz w:val="18"/>
                <w:szCs w:val="18"/>
              </w:rPr>
            </w:pPr>
            <w:r w:rsidRPr="00616425"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646" w:type="dxa"/>
          </w:tcPr>
          <w:p w14:paraId="7A5C193F" w14:textId="77777777" w:rsidR="002B47E1" w:rsidRPr="00616425" w:rsidRDefault="00A71371" w:rsidP="00616425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Designing, Coding and Testing applications.</w:t>
            </w:r>
          </w:p>
        </w:tc>
      </w:tr>
      <w:tr w:rsidR="002B47E1" w14:paraId="02056971" w14:textId="77777777" w:rsidTr="00D02586">
        <w:trPr>
          <w:trHeight w:val="19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7DFF" w14:textId="77777777" w:rsidR="002B47E1" w:rsidRPr="000A2AF6" w:rsidRDefault="002B47E1" w:rsidP="00D0258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A1DD" w14:textId="77777777" w:rsidR="002B47E1" w:rsidRPr="000A2AF6" w:rsidRDefault="00795C48" w:rsidP="007B167D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hyperlink r:id="rId7" w:history="1">
              <w:r w:rsidR="008A316D" w:rsidRPr="007B3FDD">
                <w:rPr>
                  <w:rStyle w:val="Hyperlink"/>
                </w:rPr>
                <w:t>http://www.respione.com/</w:t>
              </w:r>
            </w:hyperlink>
          </w:p>
        </w:tc>
      </w:tr>
    </w:tbl>
    <w:p w14:paraId="24AAB279" w14:textId="77777777" w:rsidR="00726B7C" w:rsidRDefault="00726B7C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646"/>
      </w:tblGrid>
      <w:tr w:rsidR="008A316D" w14:paraId="2AA8BC99" w14:textId="77777777" w:rsidTr="00D02586">
        <w:trPr>
          <w:trHeight w:val="19"/>
        </w:trPr>
        <w:tc>
          <w:tcPr>
            <w:tcW w:w="9001" w:type="dxa"/>
            <w:gridSpan w:val="2"/>
            <w:shd w:val="clear" w:color="auto" w:fill="D9D9D9"/>
          </w:tcPr>
          <w:p w14:paraId="438D9C0F" w14:textId="77777777" w:rsidR="008A316D" w:rsidRDefault="008A316D" w:rsidP="004B236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4B236E">
              <w:rPr>
                <w:rFonts w:ascii="Verdana" w:hAnsi="Verdana"/>
                <w:sz w:val="18"/>
                <w:szCs w:val="18"/>
              </w:rPr>
              <w:t>3</w:t>
            </w:r>
            <w:r>
              <w:rPr>
                <w:rFonts w:ascii="Verdana" w:hAnsi="Verdana"/>
                <w:sz w:val="18"/>
                <w:szCs w:val="18"/>
              </w:rPr>
              <w:t xml:space="preserve">) 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Project Name 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Spectracare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WebApplication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8A316D" w14:paraId="1B048E87" w14:textId="77777777" w:rsidTr="00D02586">
        <w:trPr>
          <w:trHeight w:val="19"/>
        </w:trPr>
        <w:tc>
          <w:tcPr>
            <w:tcW w:w="2355" w:type="dxa"/>
          </w:tcPr>
          <w:p w14:paraId="2658088F" w14:textId="77777777" w:rsidR="008A316D" w:rsidRDefault="00746EC1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46" w:type="dxa"/>
          </w:tcPr>
          <w:p w14:paraId="1A4D1AA9" w14:textId="77777777" w:rsidR="008A316D" w:rsidRDefault="008A316D" w:rsidP="00746C5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ASP.NET </w:t>
            </w:r>
            <w:r w:rsidR="00746C5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.5, C#.NET, HTML, CSS, WCF ,B</w:t>
            </w:r>
            <w:r w:rsidRPr="002B47E1">
              <w:rPr>
                <w:rFonts w:ascii="Verdana" w:hAnsi="Verdana"/>
                <w:sz w:val="18"/>
                <w:szCs w:val="18"/>
              </w:rPr>
              <w:t>ootstrap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Javascript</w:t>
            </w:r>
            <w:proofErr w:type="spellEnd"/>
            <w:r w:rsidR="00746EC1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746EC1" w:rsidRPr="00746EC1">
              <w:rPr>
                <w:color w:val="000000" w:themeColor="text1"/>
                <w:sz w:val="18"/>
                <w:szCs w:val="18"/>
                <w:lang w:val="en-IN"/>
              </w:rPr>
              <w:t>SQL Server 2012</w:t>
            </w:r>
          </w:p>
        </w:tc>
      </w:tr>
      <w:tr w:rsidR="008A316D" w14:paraId="28A55A8F" w14:textId="77777777" w:rsidTr="00D02586">
        <w:trPr>
          <w:trHeight w:val="19"/>
        </w:trPr>
        <w:tc>
          <w:tcPr>
            <w:tcW w:w="2355" w:type="dxa"/>
          </w:tcPr>
          <w:p w14:paraId="18DC8F50" w14:textId="77777777" w:rsidR="008A316D" w:rsidRDefault="008A316D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646" w:type="dxa"/>
          </w:tcPr>
          <w:p w14:paraId="6072A15D" w14:textId="77777777" w:rsidR="008A316D" w:rsidRPr="00616425" w:rsidRDefault="008411FC" w:rsidP="00D02586">
            <w:pPr>
              <w:pStyle w:val="NoSpacing"/>
            </w:pPr>
            <w:r>
              <w:t>Quiz Application</w:t>
            </w:r>
          </w:p>
        </w:tc>
      </w:tr>
      <w:tr w:rsidR="008A316D" w14:paraId="63BFF2A9" w14:textId="77777777" w:rsidTr="00D02586">
        <w:trPr>
          <w:trHeight w:val="19"/>
        </w:trPr>
        <w:tc>
          <w:tcPr>
            <w:tcW w:w="2355" w:type="dxa"/>
          </w:tcPr>
          <w:p w14:paraId="6A8FD765" w14:textId="77777777" w:rsidR="008A316D" w:rsidRPr="00145C7F" w:rsidRDefault="008A316D" w:rsidP="00D02586">
            <w:pPr>
              <w:rPr>
                <w:rFonts w:ascii="Verdana" w:hAnsi="Verdana"/>
                <w:sz w:val="18"/>
                <w:szCs w:val="18"/>
              </w:rPr>
            </w:pPr>
            <w:r w:rsidRPr="00145C7F"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646" w:type="dxa"/>
          </w:tcPr>
          <w:p w14:paraId="2B47276B" w14:textId="77777777" w:rsidR="008A316D" w:rsidRPr="00616425" w:rsidRDefault="00A71371" w:rsidP="00616425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Designing, Coding and Testing applications.</w:t>
            </w:r>
          </w:p>
        </w:tc>
      </w:tr>
      <w:tr w:rsidR="008A316D" w14:paraId="020896F6" w14:textId="77777777" w:rsidTr="00D02586">
        <w:trPr>
          <w:trHeight w:val="19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1F7A" w14:textId="77777777" w:rsidR="008A316D" w:rsidRPr="000A2AF6" w:rsidRDefault="008A316D" w:rsidP="00D0258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5C3E" w14:textId="77777777" w:rsidR="008A316D" w:rsidRPr="000A2AF6" w:rsidRDefault="00795C48" w:rsidP="007B167D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hyperlink r:id="rId8" w:history="1">
              <w:r w:rsidR="008A316D" w:rsidRPr="007B3FDD">
                <w:rPr>
                  <w:rStyle w:val="Hyperlink"/>
                </w:rPr>
                <w:t>http://www.spectracareacademy.in/</w:t>
              </w:r>
            </w:hyperlink>
          </w:p>
        </w:tc>
      </w:tr>
    </w:tbl>
    <w:p w14:paraId="1E940614" w14:textId="77777777" w:rsidR="008A316D" w:rsidRDefault="008A316D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646"/>
      </w:tblGrid>
      <w:tr w:rsidR="008A316D" w14:paraId="0C035E44" w14:textId="77777777" w:rsidTr="00D02586">
        <w:trPr>
          <w:trHeight w:val="19"/>
        </w:trPr>
        <w:tc>
          <w:tcPr>
            <w:tcW w:w="9001" w:type="dxa"/>
            <w:gridSpan w:val="2"/>
            <w:shd w:val="clear" w:color="auto" w:fill="D9D9D9"/>
          </w:tcPr>
          <w:p w14:paraId="2FB9F546" w14:textId="77777777" w:rsidR="008A316D" w:rsidRDefault="008A316D" w:rsidP="004B236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4B236E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 xml:space="preserve">) 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Project Name : </w:t>
            </w:r>
            <w:proofErr w:type="spellStart"/>
            <w:r w:rsidR="00145C7F">
              <w:rPr>
                <w:rFonts w:ascii="Verdana" w:hAnsi="Verdana"/>
                <w:b/>
                <w:sz w:val="18"/>
                <w:szCs w:val="18"/>
              </w:rPr>
              <w:t>KhandelwalRishte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WebApplication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8A316D" w14:paraId="33EBED3F" w14:textId="77777777" w:rsidTr="00D02586">
        <w:trPr>
          <w:trHeight w:val="19"/>
        </w:trPr>
        <w:tc>
          <w:tcPr>
            <w:tcW w:w="2355" w:type="dxa"/>
          </w:tcPr>
          <w:p w14:paraId="78441664" w14:textId="77777777" w:rsidR="008A316D" w:rsidRDefault="00746EC1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46" w:type="dxa"/>
          </w:tcPr>
          <w:p w14:paraId="671BE34D" w14:textId="77777777" w:rsidR="008A316D" w:rsidRDefault="008A316D" w:rsidP="00746C5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ASP.NET </w:t>
            </w:r>
            <w:r w:rsidR="00746C5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 xml:space="preserve">.5, C#.NET, HTML, CSS, </w:t>
            </w:r>
            <w:r w:rsidR="00145C7F">
              <w:rPr>
                <w:rFonts w:ascii="Verdana" w:hAnsi="Verdana"/>
                <w:sz w:val="18"/>
                <w:szCs w:val="18"/>
              </w:rPr>
              <w:t>Web Service</w:t>
            </w:r>
            <w:r>
              <w:rPr>
                <w:rFonts w:ascii="Verdana" w:hAnsi="Verdana"/>
                <w:sz w:val="18"/>
                <w:szCs w:val="18"/>
              </w:rPr>
              <w:t xml:space="preserve"> ,B</w:t>
            </w:r>
            <w:r w:rsidRPr="002B47E1">
              <w:rPr>
                <w:rFonts w:ascii="Verdana" w:hAnsi="Verdana"/>
                <w:sz w:val="18"/>
                <w:szCs w:val="18"/>
              </w:rPr>
              <w:t>ootstrap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Javascript</w:t>
            </w:r>
            <w:proofErr w:type="spellEnd"/>
            <w:r w:rsidR="00746EC1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746EC1" w:rsidRPr="00746EC1">
              <w:rPr>
                <w:color w:val="000000" w:themeColor="text1"/>
                <w:sz w:val="18"/>
                <w:szCs w:val="18"/>
                <w:lang w:val="en-IN"/>
              </w:rPr>
              <w:t>SQL Server 2012</w:t>
            </w:r>
          </w:p>
        </w:tc>
      </w:tr>
      <w:tr w:rsidR="008A316D" w14:paraId="6180139E" w14:textId="77777777" w:rsidTr="00D02586">
        <w:trPr>
          <w:trHeight w:val="19"/>
        </w:trPr>
        <w:tc>
          <w:tcPr>
            <w:tcW w:w="2355" w:type="dxa"/>
          </w:tcPr>
          <w:p w14:paraId="7CF94F6B" w14:textId="77777777" w:rsidR="008A316D" w:rsidRDefault="008A316D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646" w:type="dxa"/>
          </w:tcPr>
          <w:p w14:paraId="0368AB4B" w14:textId="77777777" w:rsidR="008A316D" w:rsidRPr="00616425" w:rsidRDefault="0047674E" w:rsidP="00D02586">
            <w:pPr>
              <w:pStyle w:val="NoSpacing"/>
            </w:pPr>
            <w:r>
              <w:t>Matrimonial Website</w:t>
            </w:r>
          </w:p>
        </w:tc>
      </w:tr>
      <w:tr w:rsidR="008A316D" w14:paraId="16F15CC3" w14:textId="77777777" w:rsidTr="00D02586">
        <w:trPr>
          <w:trHeight w:val="19"/>
        </w:trPr>
        <w:tc>
          <w:tcPr>
            <w:tcW w:w="2355" w:type="dxa"/>
          </w:tcPr>
          <w:p w14:paraId="097D7728" w14:textId="77777777" w:rsidR="008A316D" w:rsidRPr="00145C7F" w:rsidRDefault="008A316D" w:rsidP="00D02586">
            <w:pPr>
              <w:rPr>
                <w:rFonts w:ascii="Verdana" w:hAnsi="Verdana"/>
                <w:sz w:val="18"/>
                <w:szCs w:val="18"/>
              </w:rPr>
            </w:pPr>
            <w:r w:rsidRPr="00145C7F"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646" w:type="dxa"/>
          </w:tcPr>
          <w:p w14:paraId="2D50FC72" w14:textId="77777777" w:rsidR="008A316D" w:rsidRPr="00616425" w:rsidRDefault="00A71371" w:rsidP="007B167D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Designing, Coding and Testing applications.</w:t>
            </w:r>
          </w:p>
        </w:tc>
      </w:tr>
      <w:tr w:rsidR="008A316D" w14:paraId="556EE958" w14:textId="77777777" w:rsidTr="00D02586">
        <w:trPr>
          <w:trHeight w:val="19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52EC" w14:textId="77777777" w:rsidR="008A316D" w:rsidRPr="000A2AF6" w:rsidRDefault="008A316D" w:rsidP="00D0258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F66A" w14:textId="77777777" w:rsidR="008A316D" w:rsidRPr="000A2AF6" w:rsidRDefault="00795C48" w:rsidP="007B167D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hyperlink r:id="rId9" w:history="1">
              <w:r w:rsidR="00145C7F" w:rsidRPr="007B3FDD">
                <w:rPr>
                  <w:rStyle w:val="Hyperlink"/>
                </w:rPr>
                <w:t>http://khandelwalrishte.com/</w:t>
              </w:r>
            </w:hyperlink>
          </w:p>
        </w:tc>
      </w:tr>
    </w:tbl>
    <w:p w14:paraId="1AFAAE96" w14:textId="77777777" w:rsidR="002B47E1" w:rsidRDefault="002B47E1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646"/>
      </w:tblGrid>
      <w:tr w:rsidR="00145C7F" w14:paraId="445462BB" w14:textId="77777777" w:rsidTr="004B236E">
        <w:trPr>
          <w:trHeight w:val="229"/>
        </w:trPr>
        <w:tc>
          <w:tcPr>
            <w:tcW w:w="9001" w:type="dxa"/>
            <w:gridSpan w:val="2"/>
            <w:shd w:val="clear" w:color="auto" w:fill="D9D9D9"/>
          </w:tcPr>
          <w:p w14:paraId="1E086D43" w14:textId="77777777" w:rsidR="00145C7F" w:rsidRDefault="00145C7F" w:rsidP="004B236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4B236E">
              <w:rPr>
                <w:rFonts w:ascii="Verdana" w:hAnsi="Verdana"/>
                <w:sz w:val="18"/>
                <w:szCs w:val="18"/>
              </w:rPr>
              <w:t>5</w:t>
            </w:r>
            <w:r>
              <w:rPr>
                <w:rFonts w:ascii="Verdana" w:hAnsi="Verdana"/>
                <w:sz w:val="18"/>
                <w:szCs w:val="18"/>
              </w:rPr>
              <w:t xml:space="preserve">) 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Project Name : </w:t>
            </w:r>
            <w:r w:rsidRPr="004B236E">
              <w:rPr>
                <w:b/>
              </w:rPr>
              <w:t>Cipla Chemist Connect</w:t>
            </w:r>
            <w:r>
              <w:rPr>
                <w:rFonts w:ascii="Verdana" w:hAnsi="Verdan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WebApplication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145C7F" w14:paraId="764F05EB" w14:textId="77777777" w:rsidTr="00D02586">
        <w:trPr>
          <w:trHeight w:val="19"/>
        </w:trPr>
        <w:tc>
          <w:tcPr>
            <w:tcW w:w="2355" w:type="dxa"/>
          </w:tcPr>
          <w:p w14:paraId="745C6D08" w14:textId="77777777" w:rsidR="00145C7F" w:rsidRPr="00746EC1" w:rsidRDefault="00746EC1" w:rsidP="00746EC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46" w:type="dxa"/>
          </w:tcPr>
          <w:p w14:paraId="18CFC897" w14:textId="77777777" w:rsidR="00145C7F" w:rsidRDefault="00145C7F" w:rsidP="00746C5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ASP.NET </w:t>
            </w:r>
            <w:r w:rsidR="00746C5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.5, C#.NET, HTML, CSS, Web Service ,B</w:t>
            </w:r>
            <w:r w:rsidRPr="002B47E1">
              <w:rPr>
                <w:rFonts w:ascii="Verdana" w:hAnsi="Verdana"/>
                <w:sz w:val="18"/>
                <w:szCs w:val="18"/>
              </w:rPr>
              <w:t>ootstrap</w:t>
            </w:r>
            <w:r>
              <w:rPr>
                <w:rFonts w:ascii="Verdana" w:hAnsi="Verdana"/>
                <w:sz w:val="18"/>
                <w:szCs w:val="18"/>
              </w:rPr>
              <w:t xml:space="preserve">, Entity Framework,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Javascript</w:t>
            </w:r>
            <w:proofErr w:type="spellEnd"/>
            <w:r w:rsidR="00746EC1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746EC1" w:rsidRPr="00746EC1">
              <w:rPr>
                <w:color w:val="000000" w:themeColor="text1"/>
                <w:sz w:val="18"/>
                <w:szCs w:val="18"/>
                <w:lang w:val="en-IN"/>
              </w:rPr>
              <w:t>SQL Server 2012</w:t>
            </w:r>
          </w:p>
        </w:tc>
      </w:tr>
      <w:tr w:rsidR="00145C7F" w14:paraId="77176AF4" w14:textId="77777777" w:rsidTr="00D02586">
        <w:trPr>
          <w:trHeight w:val="19"/>
        </w:trPr>
        <w:tc>
          <w:tcPr>
            <w:tcW w:w="2355" w:type="dxa"/>
          </w:tcPr>
          <w:p w14:paraId="50A309FF" w14:textId="77777777" w:rsidR="00145C7F" w:rsidRDefault="00145C7F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646" w:type="dxa"/>
          </w:tcPr>
          <w:p w14:paraId="19C35EC5" w14:textId="77777777" w:rsidR="00145C7F" w:rsidRDefault="00145C7F" w:rsidP="00D02586">
            <w:pPr>
              <w:pStyle w:val="NoSpacing"/>
              <w:rPr>
                <w:rFonts w:ascii="Verdana" w:hAnsi="Verdana"/>
              </w:rPr>
            </w:pPr>
            <w:r>
              <w:t>This Application is using</w:t>
            </w:r>
            <w:r w:rsidRPr="00A367D8">
              <w:t xml:space="preserve"> for </w:t>
            </w:r>
            <w:r>
              <w:t>latest Bonus offer and Schemes.</w:t>
            </w:r>
          </w:p>
        </w:tc>
      </w:tr>
      <w:tr w:rsidR="00145C7F" w14:paraId="525C5EED" w14:textId="77777777" w:rsidTr="00D02586">
        <w:trPr>
          <w:trHeight w:val="19"/>
        </w:trPr>
        <w:tc>
          <w:tcPr>
            <w:tcW w:w="2355" w:type="dxa"/>
          </w:tcPr>
          <w:p w14:paraId="586F061B" w14:textId="77777777" w:rsidR="00145C7F" w:rsidRPr="00145C7F" w:rsidRDefault="00145C7F" w:rsidP="00D02586">
            <w:pPr>
              <w:rPr>
                <w:rFonts w:ascii="Verdana" w:hAnsi="Verdana"/>
                <w:sz w:val="18"/>
                <w:szCs w:val="18"/>
              </w:rPr>
            </w:pPr>
            <w:r w:rsidRPr="00145C7F"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646" w:type="dxa"/>
          </w:tcPr>
          <w:p w14:paraId="364A1034" w14:textId="77777777" w:rsidR="00145C7F" w:rsidRPr="00616425" w:rsidRDefault="00A71371" w:rsidP="007B167D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Designing, Coding and Testing applications.</w:t>
            </w:r>
          </w:p>
        </w:tc>
      </w:tr>
      <w:tr w:rsidR="00145C7F" w14:paraId="678F703F" w14:textId="77777777" w:rsidTr="00D02586">
        <w:trPr>
          <w:trHeight w:val="19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813D" w14:textId="77777777" w:rsidR="00145C7F" w:rsidRPr="000A2AF6" w:rsidRDefault="00145C7F" w:rsidP="00D0258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E484" w14:textId="77777777" w:rsidR="00145C7F" w:rsidRPr="00616425" w:rsidRDefault="00795C48" w:rsidP="007B167D">
            <w:pPr>
              <w:pStyle w:val="NoSpacing"/>
              <w:spacing w:line="360" w:lineRule="auto"/>
            </w:pPr>
            <w:hyperlink r:id="rId10" w:history="1">
              <w:r w:rsidR="00145C7F" w:rsidRPr="007B3FDD">
                <w:rPr>
                  <w:rStyle w:val="Hyperlink"/>
                </w:rPr>
                <w:t>http://chemistconnect.co/adminnew/</w:t>
              </w:r>
            </w:hyperlink>
          </w:p>
        </w:tc>
      </w:tr>
    </w:tbl>
    <w:p w14:paraId="04D207FE" w14:textId="77777777" w:rsidR="00145C7F" w:rsidRDefault="00145C7F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646"/>
      </w:tblGrid>
      <w:tr w:rsidR="009A1EF6" w14:paraId="1642F190" w14:textId="77777777" w:rsidTr="00D02586">
        <w:trPr>
          <w:trHeight w:val="229"/>
        </w:trPr>
        <w:tc>
          <w:tcPr>
            <w:tcW w:w="9001" w:type="dxa"/>
            <w:gridSpan w:val="2"/>
            <w:shd w:val="clear" w:color="auto" w:fill="D9D9D9"/>
          </w:tcPr>
          <w:p w14:paraId="08894C5B" w14:textId="77777777" w:rsidR="009A1EF6" w:rsidRDefault="009A1EF6" w:rsidP="00CD70C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CD70C6">
              <w:rPr>
                <w:rFonts w:ascii="Verdana" w:hAnsi="Verdana"/>
                <w:sz w:val="18"/>
                <w:szCs w:val="18"/>
              </w:rPr>
              <w:t>6</w:t>
            </w:r>
            <w:r>
              <w:rPr>
                <w:rFonts w:ascii="Verdana" w:hAnsi="Verdana"/>
                <w:sz w:val="18"/>
                <w:szCs w:val="18"/>
              </w:rPr>
              <w:t xml:space="preserve">) 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Project Name : </w:t>
            </w:r>
            <w:r>
              <w:rPr>
                <w:b/>
              </w:rPr>
              <w:t>ACCCMS</w:t>
            </w:r>
            <w:r>
              <w:rPr>
                <w:rFonts w:ascii="Verdana" w:hAnsi="Verdan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WebApplication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9A1EF6" w14:paraId="3B01EDA4" w14:textId="77777777" w:rsidTr="00D02586">
        <w:trPr>
          <w:trHeight w:val="19"/>
        </w:trPr>
        <w:tc>
          <w:tcPr>
            <w:tcW w:w="2355" w:type="dxa"/>
          </w:tcPr>
          <w:p w14:paraId="2139E520" w14:textId="77777777" w:rsidR="009A1EF6" w:rsidRDefault="00746EC1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46" w:type="dxa"/>
          </w:tcPr>
          <w:p w14:paraId="4517BEDD" w14:textId="77777777" w:rsidR="009A1EF6" w:rsidRDefault="009A1EF6" w:rsidP="00746C5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ASP.NET </w:t>
            </w:r>
            <w:r w:rsidR="00746C5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.5, C#.NET, HTML, CSS, Web Service ,B</w:t>
            </w:r>
            <w:r w:rsidRPr="002B47E1">
              <w:rPr>
                <w:rFonts w:ascii="Verdana" w:hAnsi="Verdana"/>
                <w:sz w:val="18"/>
                <w:szCs w:val="18"/>
              </w:rPr>
              <w:t>ootstrap</w:t>
            </w:r>
            <w:r>
              <w:rPr>
                <w:rFonts w:ascii="Verdana" w:hAnsi="Verdana"/>
                <w:sz w:val="18"/>
                <w:szCs w:val="18"/>
              </w:rPr>
              <w:t xml:space="preserve">, Entity Framework,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Javascript</w:t>
            </w:r>
            <w:proofErr w:type="spellEnd"/>
            <w:r w:rsidR="00746EC1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746EC1" w:rsidRPr="00746EC1">
              <w:rPr>
                <w:color w:val="000000" w:themeColor="text1"/>
                <w:sz w:val="18"/>
                <w:szCs w:val="18"/>
                <w:lang w:val="en-IN"/>
              </w:rPr>
              <w:t>SQL Server 2012</w:t>
            </w:r>
          </w:p>
        </w:tc>
      </w:tr>
      <w:tr w:rsidR="009A1EF6" w14:paraId="2A8B459E" w14:textId="77777777" w:rsidTr="00D02586">
        <w:trPr>
          <w:trHeight w:val="19"/>
        </w:trPr>
        <w:tc>
          <w:tcPr>
            <w:tcW w:w="2355" w:type="dxa"/>
          </w:tcPr>
          <w:p w14:paraId="54067FBF" w14:textId="77777777" w:rsidR="009A1EF6" w:rsidRDefault="009A1EF6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646" w:type="dxa"/>
          </w:tcPr>
          <w:p w14:paraId="185FB40E" w14:textId="77777777" w:rsidR="009A1EF6" w:rsidRPr="009A1EF6" w:rsidRDefault="009A1EF6" w:rsidP="009A1EF6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BE1928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Complaint Management System.</w:t>
            </w:r>
          </w:p>
        </w:tc>
      </w:tr>
      <w:tr w:rsidR="009A1EF6" w14:paraId="4E49B764" w14:textId="77777777" w:rsidTr="00D02586">
        <w:trPr>
          <w:trHeight w:val="19"/>
        </w:trPr>
        <w:tc>
          <w:tcPr>
            <w:tcW w:w="2355" w:type="dxa"/>
          </w:tcPr>
          <w:p w14:paraId="3BFA91A5" w14:textId="77777777" w:rsidR="009A1EF6" w:rsidRPr="00145C7F" w:rsidRDefault="009A1EF6" w:rsidP="00D02586">
            <w:pPr>
              <w:rPr>
                <w:rFonts w:ascii="Verdana" w:hAnsi="Verdana"/>
                <w:sz w:val="18"/>
                <w:szCs w:val="18"/>
              </w:rPr>
            </w:pPr>
            <w:r w:rsidRPr="00145C7F"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646" w:type="dxa"/>
          </w:tcPr>
          <w:p w14:paraId="16B23937" w14:textId="77777777" w:rsidR="009A1EF6" w:rsidRPr="00616425" w:rsidRDefault="00A71371" w:rsidP="009A1EF6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Designing, Coding and Testing applications.</w:t>
            </w:r>
          </w:p>
        </w:tc>
      </w:tr>
      <w:tr w:rsidR="009A1EF6" w14:paraId="7F76B1C8" w14:textId="77777777" w:rsidTr="00D02586">
        <w:trPr>
          <w:trHeight w:val="19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4AF2" w14:textId="77777777" w:rsidR="009A1EF6" w:rsidRPr="000A2AF6" w:rsidRDefault="009A1EF6" w:rsidP="00D0258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1B08" w14:textId="77777777" w:rsidR="009A1EF6" w:rsidRPr="00616425" w:rsidRDefault="00795C48" w:rsidP="007B167D">
            <w:pPr>
              <w:pStyle w:val="NoSpacing"/>
              <w:spacing w:line="360" w:lineRule="auto"/>
            </w:pPr>
            <w:hyperlink r:id="rId11" w:history="1">
              <w:r w:rsidR="00A71371" w:rsidRPr="007B3FDD">
                <w:rPr>
                  <w:rStyle w:val="Hyperlink"/>
                </w:rPr>
                <w:t>https://instacom.in/acccms/</w:t>
              </w:r>
            </w:hyperlink>
          </w:p>
        </w:tc>
      </w:tr>
    </w:tbl>
    <w:p w14:paraId="078F487D" w14:textId="77777777" w:rsidR="008A316D" w:rsidRDefault="008A316D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646"/>
      </w:tblGrid>
      <w:tr w:rsidR="009A1EF6" w14:paraId="0E1FA4F4" w14:textId="77777777" w:rsidTr="00D02586">
        <w:trPr>
          <w:trHeight w:val="229"/>
        </w:trPr>
        <w:tc>
          <w:tcPr>
            <w:tcW w:w="9001" w:type="dxa"/>
            <w:gridSpan w:val="2"/>
            <w:shd w:val="clear" w:color="auto" w:fill="D9D9D9"/>
          </w:tcPr>
          <w:p w14:paraId="1EDC8D26" w14:textId="77777777" w:rsidR="009A1EF6" w:rsidRPr="009A1EF6" w:rsidRDefault="009A1EF6" w:rsidP="00CD70C6">
            <w:pPr>
              <w:pStyle w:val="NoSpacing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CD70C6">
              <w:rPr>
                <w:rFonts w:ascii="Verdana" w:hAnsi="Verdana"/>
                <w:sz w:val="18"/>
                <w:szCs w:val="18"/>
              </w:rPr>
              <w:t>7</w:t>
            </w:r>
            <w:r>
              <w:rPr>
                <w:rFonts w:ascii="Verdana" w:hAnsi="Verdana"/>
                <w:sz w:val="18"/>
                <w:szCs w:val="18"/>
              </w:rPr>
              <w:t xml:space="preserve">) 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Project Name : </w:t>
            </w:r>
            <w:r w:rsidRPr="00BE192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SG Connect Admin</w:t>
            </w:r>
            <w:r>
              <w:rPr>
                <w:rFonts w:ascii="Verdana" w:hAnsi="Verdan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WebApplication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9A1EF6" w14:paraId="4B537534" w14:textId="77777777" w:rsidTr="00D02586">
        <w:trPr>
          <w:trHeight w:val="19"/>
        </w:trPr>
        <w:tc>
          <w:tcPr>
            <w:tcW w:w="2355" w:type="dxa"/>
          </w:tcPr>
          <w:p w14:paraId="6F07D651" w14:textId="77777777" w:rsidR="009A1EF6" w:rsidRDefault="00746EC1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46" w:type="dxa"/>
          </w:tcPr>
          <w:p w14:paraId="1AB5CBAD" w14:textId="77777777" w:rsidR="009A1EF6" w:rsidRDefault="009A1EF6" w:rsidP="00746C5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ASP.NET </w:t>
            </w:r>
            <w:r w:rsidR="00746C5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.5, C#.NET, HTML, CSS, Web Service ,B</w:t>
            </w:r>
            <w:r w:rsidRPr="002B47E1">
              <w:rPr>
                <w:rFonts w:ascii="Verdana" w:hAnsi="Verdana"/>
                <w:sz w:val="18"/>
                <w:szCs w:val="18"/>
              </w:rPr>
              <w:t>ootstrap</w:t>
            </w:r>
            <w:r>
              <w:rPr>
                <w:rFonts w:ascii="Verdana" w:hAnsi="Verdana"/>
                <w:sz w:val="18"/>
                <w:szCs w:val="18"/>
              </w:rPr>
              <w:t xml:space="preserve">, Entity Framework,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Javascript</w:t>
            </w:r>
            <w:proofErr w:type="spellEnd"/>
          </w:p>
        </w:tc>
      </w:tr>
      <w:tr w:rsidR="009A1EF6" w14:paraId="29BB6B6E" w14:textId="77777777" w:rsidTr="00D02586">
        <w:trPr>
          <w:trHeight w:val="19"/>
        </w:trPr>
        <w:tc>
          <w:tcPr>
            <w:tcW w:w="2355" w:type="dxa"/>
          </w:tcPr>
          <w:p w14:paraId="5BC41F0F" w14:textId="77777777" w:rsidR="009A1EF6" w:rsidRDefault="009A1EF6" w:rsidP="00D0258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Databases</w:t>
            </w:r>
          </w:p>
        </w:tc>
        <w:tc>
          <w:tcPr>
            <w:tcW w:w="6646" w:type="dxa"/>
          </w:tcPr>
          <w:p w14:paraId="0DE8741E" w14:textId="77777777" w:rsidR="009A1EF6" w:rsidRDefault="009A1EF6" w:rsidP="00D0258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MS-SQL Server 2012</w:t>
            </w:r>
          </w:p>
        </w:tc>
      </w:tr>
      <w:tr w:rsidR="009A1EF6" w14:paraId="5234F474" w14:textId="77777777" w:rsidTr="00D02586">
        <w:trPr>
          <w:trHeight w:val="19"/>
        </w:trPr>
        <w:tc>
          <w:tcPr>
            <w:tcW w:w="2355" w:type="dxa"/>
          </w:tcPr>
          <w:p w14:paraId="16152E36" w14:textId="77777777" w:rsidR="009A1EF6" w:rsidRDefault="009A1EF6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646" w:type="dxa"/>
          </w:tcPr>
          <w:p w14:paraId="459A7986" w14:textId="77777777" w:rsidR="009A1EF6" w:rsidRDefault="009A1EF6" w:rsidP="00D02586">
            <w:pPr>
              <w:pStyle w:val="NoSpacing"/>
              <w:rPr>
                <w:rFonts w:ascii="Verdana" w:hAnsi="Verdana"/>
              </w:rPr>
            </w:pPr>
            <w:r w:rsidRPr="00BE1928">
              <w:rPr>
                <w:rFonts w:ascii="Times New Roman" w:hAnsi="Times New Roman"/>
                <w:color w:val="000000" w:themeColor="text1"/>
              </w:rPr>
              <w:t xml:space="preserve">This project is about sending one mail to multiple people or to whole manpower of a large organization on just one click, and also sending </w:t>
            </w:r>
            <w:r w:rsidRPr="00BE1928">
              <w:rPr>
                <w:rFonts w:ascii="Times New Roman" w:hAnsi="Times New Roman"/>
                <w:color w:val="000000" w:themeColor="text1"/>
              </w:rPr>
              <w:lastRenderedPageBreak/>
              <w:t>notification on mobile app of that mail.</w:t>
            </w:r>
          </w:p>
        </w:tc>
      </w:tr>
      <w:tr w:rsidR="009A1EF6" w14:paraId="6EF36305" w14:textId="77777777" w:rsidTr="00D02586">
        <w:trPr>
          <w:trHeight w:val="19"/>
        </w:trPr>
        <w:tc>
          <w:tcPr>
            <w:tcW w:w="2355" w:type="dxa"/>
          </w:tcPr>
          <w:p w14:paraId="5492D9C2" w14:textId="77777777" w:rsidR="009A1EF6" w:rsidRPr="00145C7F" w:rsidRDefault="009A1EF6" w:rsidP="00D02586">
            <w:pPr>
              <w:rPr>
                <w:rFonts w:ascii="Verdana" w:hAnsi="Verdana"/>
                <w:sz w:val="18"/>
                <w:szCs w:val="18"/>
              </w:rPr>
            </w:pPr>
            <w:r w:rsidRPr="00145C7F">
              <w:rPr>
                <w:rFonts w:ascii="Verdana" w:hAnsi="Verdana"/>
                <w:b/>
                <w:sz w:val="18"/>
                <w:szCs w:val="18"/>
              </w:rPr>
              <w:lastRenderedPageBreak/>
              <w:t>Responsibilities</w:t>
            </w:r>
          </w:p>
        </w:tc>
        <w:tc>
          <w:tcPr>
            <w:tcW w:w="6646" w:type="dxa"/>
          </w:tcPr>
          <w:p w14:paraId="20B8DC97" w14:textId="77777777" w:rsidR="009A1EF6" w:rsidRPr="00616425" w:rsidRDefault="00A71371" w:rsidP="009A1EF6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Designing, Coding and Testing applications.</w:t>
            </w:r>
          </w:p>
        </w:tc>
      </w:tr>
      <w:tr w:rsidR="009A1EF6" w14:paraId="0446D304" w14:textId="77777777" w:rsidTr="00D02586">
        <w:trPr>
          <w:trHeight w:val="19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B2AD" w14:textId="77777777" w:rsidR="009A1EF6" w:rsidRPr="000A2AF6" w:rsidRDefault="009A1EF6" w:rsidP="00D0258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5411" w14:textId="77777777" w:rsidR="009A1EF6" w:rsidRPr="00616425" w:rsidRDefault="00795C48" w:rsidP="007B167D">
            <w:pPr>
              <w:pStyle w:val="NoSpacing"/>
              <w:spacing w:line="360" w:lineRule="auto"/>
            </w:pPr>
            <w:hyperlink r:id="rId12" w:history="1">
              <w:r w:rsidR="002579F3" w:rsidRPr="007B3FDD">
                <w:rPr>
                  <w:rStyle w:val="Hyperlink"/>
                </w:rPr>
                <w:t>http://techvertica.in/singhamconnect/</w:t>
              </w:r>
            </w:hyperlink>
          </w:p>
        </w:tc>
      </w:tr>
    </w:tbl>
    <w:p w14:paraId="2C19F4D4" w14:textId="77777777" w:rsidR="009A1EF6" w:rsidRDefault="009A1EF6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646"/>
      </w:tblGrid>
      <w:tr w:rsidR="009A1EF6" w14:paraId="6F2ABF6D" w14:textId="77777777" w:rsidTr="00D02586">
        <w:trPr>
          <w:trHeight w:val="229"/>
        </w:trPr>
        <w:tc>
          <w:tcPr>
            <w:tcW w:w="9001" w:type="dxa"/>
            <w:gridSpan w:val="2"/>
            <w:shd w:val="clear" w:color="auto" w:fill="D9D9D9"/>
          </w:tcPr>
          <w:p w14:paraId="7AD24194" w14:textId="77777777" w:rsidR="009A1EF6" w:rsidRPr="009A1EF6" w:rsidRDefault="009A1EF6" w:rsidP="00CD70C6">
            <w:pPr>
              <w:pStyle w:val="NoSpacing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CD70C6">
              <w:rPr>
                <w:rFonts w:ascii="Verdana" w:hAnsi="Verdana"/>
                <w:sz w:val="18"/>
                <w:szCs w:val="18"/>
              </w:rPr>
              <w:t>8</w:t>
            </w:r>
            <w:r>
              <w:rPr>
                <w:rFonts w:ascii="Verdana" w:hAnsi="Verdana"/>
                <w:sz w:val="18"/>
                <w:szCs w:val="18"/>
              </w:rPr>
              <w:t xml:space="preserve">) 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Project Name :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IN"/>
              </w:rPr>
              <w:t>SMS campaign</w:t>
            </w:r>
            <w:r w:rsidR="00CD70C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IN"/>
              </w:rPr>
              <w:t xml:space="preserve"> (10 Projects)</w:t>
            </w:r>
          </w:p>
        </w:tc>
      </w:tr>
      <w:tr w:rsidR="009A1EF6" w14:paraId="4D5DFCFB" w14:textId="77777777" w:rsidTr="00D02586">
        <w:trPr>
          <w:trHeight w:val="19"/>
        </w:trPr>
        <w:tc>
          <w:tcPr>
            <w:tcW w:w="2355" w:type="dxa"/>
          </w:tcPr>
          <w:p w14:paraId="55FEB1C1" w14:textId="77777777" w:rsidR="009A1EF6" w:rsidRDefault="00746EC1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46" w:type="dxa"/>
          </w:tcPr>
          <w:p w14:paraId="26F62E61" w14:textId="77777777" w:rsidR="009A1EF6" w:rsidRDefault="009A1EF6" w:rsidP="00746C5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ASP.NET </w:t>
            </w:r>
            <w:r w:rsidR="00746C5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.5, C#.NET, HTML, CSS, Web Service ,B</w:t>
            </w:r>
            <w:r w:rsidRPr="002B47E1">
              <w:rPr>
                <w:rFonts w:ascii="Verdana" w:hAnsi="Verdana"/>
                <w:sz w:val="18"/>
                <w:szCs w:val="18"/>
              </w:rPr>
              <w:t>ootstrap</w:t>
            </w:r>
            <w:r>
              <w:rPr>
                <w:rFonts w:ascii="Verdana" w:hAnsi="Verdana"/>
                <w:sz w:val="18"/>
                <w:szCs w:val="18"/>
              </w:rPr>
              <w:t xml:space="preserve">, Entity Framework,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Javascript</w:t>
            </w:r>
            <w:proofErr w:type="spellEnd"/>
            <w:r w:rsidR="00746EC1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746EC1" w:rsidRPr="00746EC1">
              <w:rPr>
                <w:color w:val="000000" w:themeColor="text1"/>
                <w:sz w:val="18"/>
                <w:szCs w:val="18"/>
                <w:lang w:val="en-IN"/>
              </w:rPr>
              <w:t>SQL Server 2012</w:t>
            </w:r>
          </w:p>
        </w:tc>
      </w:tr>
      <w:tr w:rsidR="009A1EF6" w14:paraId="234DDCF5" w14:textId="77777777" w:rsidTr="00D02586">
        <w:trPr>
          <w:trHeight w:val="19"/>
        </w:trPr>
        <w:tc>
          <w:tcPr>
            <w:tcW w:w="2355" w:type="dxa"/>
          </w:tcPr>
          <w:p w14:paraId="29BEF670" w14:textId="77777777" w:rsidR="009A1EF6" w:rsidRDefault="009A1EF6" w:rsidP="00D025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646" w:type="dxa"/>
          </w:tcPr>
          <w:p w14:paraId="1E00E495" w14:textId="77777777" w:rsidR="009A1EF6" w:rsidRDefault="00CD70C6" w:rsidP="00D02586">
            <w:pPr>
              <w:pStyle w:val="NoSpacing"/>
              <w:rPr>
                <w:rFonts w:ascii="Verdana" w:hAnsi="Verdana"/>
              </w:rPr>
            </w:pPr>
            <w:r w:rsidRPr="00BE1928">
              <w:rPr>
                <w:rFonts w:ascii="Times New Roman" w:hAnsi="Times New Roman"/>
                <w:color w:val="000000" w:themeColor="text1"/>
                <w:lang w:val="en-IN"/>
              </w:rPr>
              <w:t>The project is about to send the report of MR or TMs on daily basis to their BM and BM to their SM, by sending a message of their daily work done on the particular product</w:t>
            </w:r>
          </w:p>
        </w:tc>
      </w:tr>
      <w:tr w:rsidR="009A1EF6" w14:paraId="5A62415A" w14:textId="77777777" w:rsidTr="00D02586">
        <w:trPr>
          <w:trHeight w:val="19"/>
        </w:trPr>
        <w:tc>
          <w:tcPr>
            <w:tcW w:w="2355" w:type="dxa"/>
          </w:tcPr>
          <w:p w14:paraId="7D2258A6" w14:textId="77777777" w:rsidR="009A1EF6" w:rsidRPr="00145C7F" w:rsidRDefault="009A1EF6" w:rsidP="00D02586">
            <w:pPr>
              <w:rPr>
                <w:rFonts w:ascii="Verdana" w:hAnsi="Verdana"/>
                <w:sz w:val="18"/>
                <w:szCs w:val="18"/>
              </w:rPr>
            </w:pPr>
            <w:r w:rsidRPr="00145C7F"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646" w:type="dxa"/>
          </w:tcPr>
          <w:p w14:paraId="29AFDA9B" w14:textId="77777777" w:rsidR="009A1EF6" w:rsidRPr="00616425" w:rsidRDefault="00A71371" w:rsidP="00D02586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Designing, Coding and Testing applications.</w:t>
            </w:r>
          </w:p>
        </w:tc>
      </w:tr>
    </w:tbl>
    <w:p w14:paraId="0671F9C2" w14:textId="77777777" w:rsidR="009A1EF6" w:rsidRDefault="009A1EF6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646"/>
      </w:tblGrid>
      <w:tr w:rsidR="00726B7C" w14:paraId="27243D5E" w14:textId="77777777" w:rsidTr="00F73F62">
        <w:trPr>
          <w:trHeight w:val="19"/>
        </w:trPr>
        <w:tc>
          <w:tcPr>
            <w:tcW w:w="9001" w:type="dxa"/>
            <w:gridSpan w:val="2"/>
            <w:shd w:val="clear" w:color="auto" w:fill="D9D9D9"/>
          </w:tcPr>
          <w:p w14:paraId="5D8735B5" w14:textId="77777777" w:rsidR="00726B7C" w:rsidRDefault="00726B7C" w:rsidP="00CD70C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CD70C6">
              <w:rPr>
                <w:rFonts w:ascii="Verdana" w:hAnsi="Verdana"/>
                <w:sz w:val="18"/>
                <w:szCs w:val="18"/>
              </w:rPr>
              <w:t>9</w:t>
            </w:r>
            <w:r>
              <w:rPr>
                <w:rFonts w:ascii="Verdana" w:hAnsi="Verdana"/>
                <w:sz w:val="18"/>
                <w:szCs w:val="18"/>
              </w:rPr>
              <w:t xml:space="preserve">) 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Project Name 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Laxmancarspot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(Website)</w:t>
            </w:r>
          </w:p>
        </w:tc>
      </w:tr>
      <w:tr w:rsidR="00726B7C" w14:paraId="4CF8B812" w14:textId="77777777" w:rsidTr="00F73F62">
        <w:trPr>
          <w:trHeight w:val="19"/>
        </w:trPr>
        <w:tc>
          <w:tcPr>
            <w:tcW w:w="2355" w:type="dxa"/>
          </w:tcPr>
          <w:p w14:paraId="3453061B" w14:textId="77777777" w:rsidR="00726B7C" w:rsidRDefault="00746EC1" w:rsidP="00F73F6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46" w:type="dxa"/>
          </w:tcPr>
          <w:p w14:paraId="701E142B" w14:textId="77777777" w:rsidR="00726B7C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ASP.NET 3.5, C#.NET,HTML,CSS, ADO.NET</w:t>
            </w:r>
            <w:r w:rsidR="00746EC1">
              <w:rPr>
                <w:rFonts w:ascii="Verdana" w:hAnsi="Verdana"/>
                <w:sz w:val="18"/>
                <w:szCs w:val="18"/>
              </w:rPr>
              <w:t>,</w:t>
            </w:r>
            <w:r w:rsidR="00746EC1" w:rsidRPr="00746EC1">
              <w:rPr>
                <w:color w:val="000000" w:themeColor="text1"/>
                <w:sz w:val="18"/>
                <w:szCs w:val="18"/>
                <w:lang w:val="en-IN"/>
              </w:rPr>
              <w:t>SQL Server 2012</w:t>
            </w:r>
          </w:p>
        </w:tc>
      </w:tr>
      <w:tr w:rsidR="00726B7C" w14:paraId="3E8E323C" w14:textId="77777777" w:rsidTr="00F73F62">
        <w:trPr>
          <w:trHeight w:val="19"/>
        </w:trPr>
        <w:tc>
          <w:tcPr>
            <w:tcW w:w="2355" w:type="dxa"/>
          </w:tcPr>
          <w:p w14:paraId="7CBA6D84" w14:textId="77777777" w:rsidR="00726B7C" w:rsidRDefault="00726B7C" w:rsidP="00F73F6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646" w:type="dxa"/>
          </w:tcPr>
          <w:p w14:paraId="17085F23" w14:textId="77777777" w:rsidR="00726B7C" w:rsidRDefault="00726B7C" w:rsidP="00F73F62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1.E-commerce site</w:t>
            </w:r>
          </w:p>
          <w:p w14:paraId="373670B2" w14:textId="77777777" w:rsidR="00726B7C" w:rsidRDefault="00726B7C" w:rsidP="00F73F62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  <w:sz w:val="18"/>
                <w:szCs w:val="18"/>
              </w:rPr>
              <w:t>2.selling car spares parts</w:t>
            </w:r>
          </w:p>
        </w:tc>
      </w:tr>
      <w:tr w:rsidR="00726B7C" w14:paraId="65DE388F" w14:textId="77777777" w:rsidTr="00F73F62">
        <w:trPr>
          <w:trHeight w:val="19"/>
        </w:trPr>
        <w:tc>
          <w:tcPr>
            <w:tcW w:w="2355" w:type="dxa"/>
          </w:tcPr>
          <w:p w14:paraId="7029EBE7" w14:textId="77777777" w:rsidR="00726B7C" w:rsidRPr="004B236E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 w:rsidRPr="004B236E"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646" w:type="dxa"/>
          </w:tcPr>
          <w:p w14:paraId="134C0165" w14:textId="77777777" w:rsidR="00726B7C" w:rsidRDefault="00A71371" w:rsidP="007B167D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Designing, Coding and Testing applications.</w:t>
            </w:r>
          </w:p>
        </w:tc>
      </w:tr>
      <w:tr w:rsidR="00726B7C" w14:paraId="0965620B" w14:textId="77777777" w:rsidTr="00F73F62">
        <w:trPr>
          <w:trHeight w:val="19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C0FC" w14:textId="77777777" w:rsidR="00726B7C" w:rsidRPr="000A2AF6" w:rsidRDefault="00726B7C" w:rsidP="00F73F6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40C3" w14:textId="77777777" w:rsidR="00726B7C" w:rsidRPr="000A2AF6" w:rsidRDefault="00795C48" w:rsidP="007B167D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hyperlink r:id="rId13" w:history="1">
              <w:r w:rsidR="00726B7C">
                <w:rPr>
                  <w:rStyle w:val="Hyperlink"/>
                </w:rPr>
                <w:t>http://laxmancarspot.com</w:t>
              </w:r>
            </w:hyperlink>
          </w:p>
        </w:tc>
      </w:tr>
    </w:tbl>
    <w:p w14:paraId="116EF460" w14:textId="77777777" w:rsidR="00726B7C" w:rsidRDefault="00726B7C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8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24"/>
        <w:gridCol w:w="7162"/>
      </w:tblGrid>
      <w:tr w:rsidR="00726B7C" w14:paraId="1F460291" w14:textId="77777777" w:rsidTr="007B167D">
        <w:trPr>
          <w:trHeight w:val="19"/>
        </w:trPr>
        <w:tc>
          <w:tcPr>
            <w:tcW w:w="8986" w:type="dxa"/>
            <w:gridSpan w:val="2"/>
            <w:shd w:val="clear" w:color="auto" w:fill="D9D9D9"/>
          </w:tcPr>
          <w:p w14:paraId="68A1B913" w14:textId="77777777" w:rsidR="00726B7C" w:rsidRDefault="00726B7C" w:rsidP="00CD70C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CD70C6">
              <w:rPr>
                <w:rFonts w:ascii="Verdana" w:hAnsi="Verdana"/>
                <w:sz w:val="18"/>
                <w:szCs w:val="18"/>
              </w:rPr>
              <w:t>10</w:t>
            </w:r>
            <w:r>
              <w:rPr>
                <w:rFonts w:ascii="Verdana" w:hAnsi="Verdana"/>
                <w:sz w:val="18"/>
                <w:szCs w:val="18"/>
              </w:rPr>
              <w:t xml:space="preserve">)  </w:t>
            </w:r>
            <w:r>
              <w:rPr>
                <w:rFonts w:ascii="Verdana" w:hAnsi="Verdana"/>
                <w:b/>
                <w:sz w:val="18"/>
                <w:szCs w:val="18"/>
              </w:rPr>
              <w:t>Project Name : Bombay Bible College &amp; Seminars  (Website &amp; Application)</w:t>
            </w:r>
          </w:p>
        </w:tc>
      </w:tr>
      <w:tr w:rsidR="00726B7C" w14:paraId="15E95AE8" w14:textId="77777777" w:rsidTr="007B167D">
        <w:trPr>
          <w:trHeight w:val="19"/>
        </w:trPr>
        <w:tc>
          <w:tcPr>
            <w:tcW w:w="1824" w:type="dxa"/>
          </w:tcPr>
          <w:p w14:paraId="5BDD4765" w14:textId="77777777" w:rsidR="00726B7C" w:rsidRDefault="00746EC1" w:rsidP="00F73F6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7162" w:type="dxa"/>
          </w:tcPr>
          <w:p w14:paraId="5308DBE9" w14:textId="77777777" w:rsidR="00726B7C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Asp.Net, C#.NET,HTML , ADO.NET</w:t>
            </w:r>
            <w:r w:rsidR="00746EC1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746EC1" w:rsidRPr="00746EC1">
              <w:rPr>
                <w:color w:val="000000" w:themeColor="text1"/>
                <w:sz w:val="18"/>
                <w:szCs w:val="18"/>
                <w:lang w:val="en-IN"/>
              </w:rPr>
              <w:t>SQL Server 2012</w:t>
            </w:r>
          </w:p>
        </w:tc>
      </w:tr>
      <w:tr w:rsidR="00726B7C" w14:paraId="39812EB1" w14:textId="77777777" w:rsidTr="007B167D">
        <w:trPr>
          <w:trHeight w:val="1247"/>
        </w:trPr>
        <w:tc>
          <w:tcPr>
            <w:tcW w:w="1824" w:type="dxa"/>
          </w:tcPr>
          <w:p w14:paraId="345120EB" w14:textId="77777777" w:rsidR="00726B7C" w:rsidRDefault="00726B7C" w:rsidP="00F73F6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162" w:type="dxa"/>
          </w:tcPr>
          <w:p w14:paraId="27689869" w14:textId="77777777" w:rsidR="00726B7C" w:rsidRDefault="00726B7C" w:rsidP="00F73F62">
            <w:pPr>
              <w:pStyle w:val="NoSpacing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Main function of this system is to manage information about BBCS members.</w:t>
            </w:r>
          </w:p>
          <w:p w14:paraId="72ABC118" w14:textId="77777777" w:rsidR="00726B7C" w:rsidRDefault="00726B7C" w:rsidP="00F73F62">
            <w:pPr>
              <w:pStyle w:val="NoSpacing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Give the Information latest Events, Birthdays, and inform members about such   programs via Email.</w:t>
            </w:r>
          </w:p>
          <w:p w14:paraId="421BA477" w14:textId="77777777" w:rsidR="00726B7C" w:rsidRDefault="00726B7C" w:rsidP="00F73F62">
            <w:pPr>
              <w:pStyle w:val="NoSpacing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Manage all member information, events, and birthdays.</w:t>
            </w:r>
          </w:p>
        </w:tc>
      </w:tr>
      <w:tr w:rsidR="00726B7C" w14:paraId="10DA63CD" w14:textId="77777777" w:rsidTr="007B167D">
        <w:trPr>
          <w:trHeight w:val="19"/>
        </w:trPr>
        <w:tc>
          <w:tcPr>
            <w:tcW w:w="1824" w:type="dxa"/>
          </w:tcPr>
          <w:p w14:paraId="2BE8FE64" w14:textId="77777777" w:rsidR="00726B7C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7162" w:type="dxa"/>
          </w:tcPr>
          <w:p w14:paraId="2473FDC0" w14:textId="77777777" w:rsidR="00726B7C" w:rsidRDefault="00A71371" w:rsidP="007B167D">
            <w:pPr>
              <w:pStyle w:val="NoSpacing"/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Designing, Coding and Testing applications.</w:t>
            </w:r>
          </w:p>
        </w:tc>
      </w:tr>
      <w:tr w:rsidR="00726B7C" w14:paraId="3A3F0AFE" w14:textId="77777777" w:rsidTr="007B167D">
        <w:trPr>
          <w:trHeight w:val="19"/>
        </w:trPr>
        <w:tc>
          <w:tcPr>
            <w:tcW w:w="1824" w:type="dxa"/>
          </w:tcPr>
          <w:p w14:paraId="25337A07" w14:textId="77777777" w:rsidR="00726B7C" w:rsidRDefault="00726B7C" w:rsidP="00F73F6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7162" w:type="dxa"/>
          </w:tcPr>
          <w:p w14:paraId="42DD2E1E" w14:textId="77777777" w:rsidR="00726B7C" w:rsidRDefault="00795C48" w:rsidP="00746EC1">
            <w:pPr>
              <w:pStyle w:val="NoSpacing"/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hyperlink r:id="rId14" w:history="1">
              <w:r w:rsidR="00726B7C">
                <w:rPr>
                  <w:rStyle w:val="Hyperlink"/>
                </w:rPr>
                <w:t>http://www.bombaybiblecollege.com/</w:t>
              </w:r>
            </w:hyperlink>
          </w:p>
        </w:tc>
      </w:tr>
    </w:tbl>
    <w:p w14:paraId="1F9580CD" w14:textId="77777777" w:rsidR="00726B7C" w:rsidRDefault="00726B7C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646"/>
      </w:tblGrid>
      <w:tr w:rsidR="00726B7C" w14:paraId="19CB8328" w14:textId="77777777" w:rsidTr="00F73F62">
        <w:trPr>
          <w:trHeight w:val="19"/>
        </w:trPr>
        <w:tc>
          <w:tcPr>
            <w:tcW w:w="9001" w:type="dxa"/>
            <w:gridSpan w:val="2"/>
            <w:shd w:val="clear" w:color="auto" w:fill="D9D9D9"/>
          </w:tcPr>
          <w:p w14:paraId="457AF9BC" w14:textId="77777777" w:rsidR="00726B7C" w:rsidRDefault="00D2486B" w:rsidP="00CD70C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CD70C6">
              <w:rPr>
                <w:rFonts w:ascii="Verdana" w:hAnsi="Verdana"/>
                <w:sz w:val="18"/>
                <w:szCs w:val="18"/>
              </w:rPr>
              <w:t>11</w:t>
            </w:r>
            <w:r w:rsidR="00726B7C">
              <w:rPr>
                <w:rFonts w:ascii="Verdana" w:hAnsi="Verdana"/>
                <w:sz w:val="18"/>
                <w:szCs w:val="18"/>
              </w:rPr>
              <w:t xml:space="preserve">)  </w:t>
            </w:r>
            <w:r w:rsidR="00726B7C">
              <w:rPr>
                <w:rFonts w:ascii="Verdana" w:hAnsi="Verdana"/>
                <w:b/>
                <w:sz w:val="18"/>
                <w:szCs w:val="18"/>
              </w:rPr>
              <w:t xml:space="preserve">Project Name: </w:t>
            </w:r>
            <w:r w:rsidR="00726B7C" w:rsidRPr="00726B7C">
              <w:rPr>
                <w:rFonts w:ascii="Verdana" w:hAnsi="Verdana"/>
                <w:b/>
                <w:sz w:val="18"/>
                <w:szCs w:val="18"/>
              </w:rPr>
              <w:t>http://talwalkars.net/</w:t>
            </w:r>
            <w:r w:rsidR="00726B7C">
              <w:rPr>
                <w:rFonts w:ascii="Verdana" w:hAnsi="Verdana"/>
                <w:b/>
                <w:sz w:val="18"/>
                <w:szCs w:val="18"/>
              </w:rPr>
              <w:t xml:space="preserve"> (Website)</w:t>
            </w:r>
          </w:p>
        </w:tc>
      </w:tr>
      <w:tr w:rsidR="00726B7C" w14:paraId="521880FB" w14:textId="77777777" w:rsidTr="00F73F62">
        <w:trPr>
          <w:trHeight w:val="19"/>
        </w:trPr>
        <w:tc>
          <w:tcPr>
            <w:tcW w:w="2355" w:type="dxa"/>
          </w:tcPr>
          <w:p w14:paraId="2F73518D" w14:textId="77777777" w:rsidR="00726B7C" w:rsidRDefault="00746EC1" w:rsidP="00F73F6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46" w:type="dxa"/>
          </w:tcPr>
          <w:p w14:paraId="760C54A7" w14:textId="77777777" w:rsidR="00726B7C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ASP.NET 3.5, C#.NET,HTML,CSS, ADO.NET</w:t>
            </w:r>
            <w:r w:rsidR="00746EC1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746EC1" w:rsidRPr="00746EC1">
              <w:rPr>
                <w:color w:val="000000" w:themeColor="text1"/>
                <w:sz w:val="18"/>
                <w:szCs w:val="18"/>
                <w:lang w:val="en-IN"/>
              </w:rPr>
              <w:t>SQL Server 2012</w:t>
            </w:r>
          </w:p>
        </w:tc>
      </w:tr>
      <w:tr w:rsidR="00726B7C" w14:paraId="41E03915" w14:textId="77777777" w:rsidTr="00F73F62">
        <w:trPr>
          <w:trHeight w:val="19"/>
        </w:trPr>
        <w:tc>
          <w:tcPr>
            <w:tcW w:w="2355" w:type="dxa"/>
          </w:tcPr>
          <w:p w14:paraId="1118EFD5" w14:textId="77777777" w:rsidR="00726B7C" w:rsidRDefault="00746EC1" w:rsidP="00F73F6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646" w:type="dxa"/>
          </w:tcPr>
          <w:p w14:paraId="04B57F45" w14:textId="77777777" w:rsidR="00726B7C" w:rsidRPr="00746EC1" w:rsidRDefault="00746EC1" w:rsidP="00746EC1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Designing, coding and Testing applications</w:t>
            </w:r>
          </w:p>
        </w:tc>
      </w:tr>
      <w:tr w:rsidR="00726B7C" w14:paraId="4C9BF68A" w14:textId="77777777" w:rsidTr="00F73F62">
        <w:trPr>
          <w:trHeight w:val="19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AB40" w14:textId="77777777" w:rsidR="00726B7C" w:rsidRPr="000A2AF6" w:rsidRDefault="00726B7C" w:rsidP="00F73F6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A12D" w14:textId="77777777" w:rsidR="00726B7C" w:rsidRPr="000A2AF6" w:rsidRDefault="00795C48" w:rsidP="0047674E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hyperlink r:id="rId15" w:history="1">
              <w:r w:rsidR="00083307" w:rsidRPr="00393196">
                <w:rPr>
                  <w:rStyle w:val="Hyperlink"/>
                </w:rPr>
                <w:t>http://www.talwalkars.net/</w:t>
              </w:r>
            </w:hyperlink>
          </w:p>
        </w:tc>
      </w:tr>
    </w:tbl>
    <w:p w14:paraId="164DF902" w14:textId="77777777" w:rsidR="00726B7C" w:rsidRDefault="00726B7C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646"/>
      </w:tblGrid>
      <w:tr w:rsidR="00726B7C" w14:paraId="376B029B" w14:textId="77777777" w:rsidTr="00726B7C">
        <w:trPr>
          <w:trHeight w:val="274"/>
        </w:trPr>
        <w:tc>
          <w:tcPr>
            <w:tcW w:w="9001" w:type="dxa"/>
            <w:gridSpan w:val="2"/>
            <w:shd w:val="clear" w:color="auto" w:fill="D9D9D9"/>
          </w:tcPr>
          <w:p w14:paraId="48567248" w14:textId="77777777" w:rsidR="00726B7C" w:rsidRDefault="00D2486B" w:rsidP="00CD70C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CD70C6">
              <w:rPr>
                <w:rFonts w:ascii="Verdana" w:hAnsi="Verdana"/>
                <w:sz w:val="18"/>
                <w:szCs w:val="18"/>
              </w:rPr>
              <w:t>12</w:t>
            </w:r>
            <w:r w:rsidR="00726B7C">
              <w:rPr>
                <w:rFonts w:ascii="Verdana" w:hAnsi="Verdana"/>
                <w:sz w:val="18"/>
                <w:szCs w:val="18"/>
              </w:rPr>
              <w:t xml:space="preserve">)  </w:t>
            </w:r>
            <w:r w:rsidR="00726B7C">
              <w:rPr>
                <w:rFonts w:ascii="Verdana" w:hAnsi="Verdana"/>
                <w:b/>
                <w:sz w:val="18"/>
                <w:szCs w:val="18"/>
              </w:rPr>
              <w:t xml:space="preserve">Project Name </w:t>
            </w:r>
            <w:r w:rsidR="00726B7C" w:rsidRPr="00D2486B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726B7C" w:rsidRPr="00D2486B">
              <w:rPr>
                <w:b/>
              </w:rPr>
              <w:t xml:space="preserve"> http://vrsccl.com/</w:t>
            </w:r>
            <w:r w:rsidR="00726B7C">
              <w:rPr>
                <w:rFonts w:ascii="Verdana" w:hAnsi="Verdana"/>
                <w:b/>
                <w:sz w:val="18"/>
                <w:szCs w:val="18"/>
              </w:rPr>
              <w:t xml:space="preserve"> (Website)</w:t>
            </w:r>
          </w:p>
        </w:tc>
      </w:tr>
      <w:tr w:rsidR="00726B7C" w14:paraId="16111AC3" w14:textId="77777777" w:rsidTr="00F73F62">
        <w:trPr>
          <w:trHeight w:val="19"/>
        </w:trPr>
        <w:tc>
          <w:tcPr>
            <w:tcW w:w="2355" w:type="dxa"/>
          </w:tcPr>
          <w:p w14:paraId="1F4FD4F8" w14:textId="77777777" w:rsidR="00726B7C" w:rsidRDefault="00746EC1" w:rsidP="00F73F6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46" w:type="dxa"/>
          </w:tcPr>
          <w:p w14:paraId="54A9EDB5" w14:textId="77777777" w:rsidR="00726B7C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ASP.NET 3.5, C#.NET,HTML,CSS, ADO.NET</w:t>
            </w:r>
          </w:p>
        </w:tc>
      </w:tr>
      <w:tr w:rsidR="00726B7C" w14:paraId="75CF7EAB" w14:textId="77777777" w:rsidTr="00F73F62">
        <w:trPr>
          <w:trHeight w:val="19"/>
        </w:trPr>
        <w:tc>
          <w:tcPr>
            <w:tcW w:w="2355" w:type="dxa"/>
          </w:tcPr>
          <w:p w14:paraId="293C74CC" w14:textId="77777777" w:rsidR="00726B7C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Databases</w:t>
            </w:r>
          </w:p>
        </w:tc>
        <w:tc>
          <w:tcPr>
            <w:tcW w:w="6646" w:type="dxa"/>
          </w:tcPr>
          <w:p w14:paraId="0F59744E" w14:textId="77777777" w:rsidR="00726B7C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MS-SQL Server 2008</w:t>
            </w:r>
          </w:p>
        </w:tc>
      </w:tr>
      <w:tr w:rsidR="00726B7C" w14:paraId="636729EC" w14:textId="77777777" w:rsidTr="00F73F62">
        <w:trPr>
          <w:trHeight w:val="19"/>
        </w:trPr>
        <w:tc>
          <w:tcPr>
            <w:tcW w:w="2355" w:type="dxa"/>
          </w:tcPr>
          <w:p w14:paraId="343B5803" w14:textId="77777777" w:rsidR="00726B7C" w:rsidRPr="00746EC1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 w:rsidRPr="00746EC1"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646" w:type="dxa"/>
          </w:tcPr>
          <w:p w14:paraId="63AC4886" w14:textId="77777777" w:rsidR="00726B7C" w:rsidRDefault="00746EC1" w:rsidP="00746EC1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Designing, coding and Testing applications</w:t>
            </w:r>
          </w:p>
        </w:tc>
      </w:tr>
      <w:tr w:rsidR="00726B7C" w14:paraId="729CB8B6" w14:textId="77777777" w:rsidTr="00F73F62">
        <w:trPr>
          <w:trHeight w:val="19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3C7F" w14:textId="77777777" w:rsidR="00726B7C" w:rsidRPr="000A2AF6" w:rsidRDefault="00726B7C" w:rsidP="00F73F6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8DFA" w14:textId="77777777" w:rsidR="00726B7C" w:rsidRPr="000A2AF6" w:rsidRDefault="00795C48" w:rsidP="0047674E">
            <w:pPr>
              <w:pStyle w:val="NoSpacing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hyperlink r:id="rId16" w:history="1">
              <w:r w:rsidR="00083307" w:rsidRPr="00393196">
                <w:rPr>
                  <w:rStyle w:val="Hyperlink"/>
                </w:rPr>
                <w:t>http://www.vrsccl.com/</w:t>
              </w:r>
            </w:hyperlink>
          </w:p>
        </w:tc>
      </w:tr>
    </w:tbl>
    <w:p w14:paraId="016718EE" w14:textId="77777777" w:rsidR="00726B7C" w:rsidRDefault="00726B7C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9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4"/>
        <w:gridCol w:w="6657"/>
      </w:tblGrid>
      <w:tr w:rsidR="00726B7C" w14:paraId="4690FD00" w14:textId="77777777" w:rsidTr="00F73F62">
        <w:trPr>
          <w:trHeight w:val="18"/>
        </w:trPr>
        <w:tc>
          <w:tcPr>
            <w:tcW w:w="9001" w:type="dxa"/>
            <w:gridSpan w:val="2"/>
            <w:shd w:val="clear" w:color="auto" w:fill="D9D9D9"/>
          </w:tcPr>
          <w:p w14:paraId="6B340AD8" w14:textId="77777777" w:rsidR="00726B7C" w:rsidRDefault="00726B7C" w:rsidP="00CD70C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CD70C6">
              <w:rPr>
                <w:rFonts w:ascii="Verdana" w:hAnsi="Verdana"/>
                <w:sz w:val="18"/>
                <w:szCs w:val="18"/>
              </w:rPr>
              <w:t>13</w:t>
            </w:r>
            <w:r>
              <w:rPr>
                <w:rFonts w:ascii="Verdana" w:hAnsi="Verdana"/>
                <w:sz w:val="18"/>
                <w:szCs w:val="18"/>
              </w:rPr>
              <w:t xml:space="preserve">) 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Project Name : 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Fabister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(Social Networking Website)</w:t>
            </w:r>
          </w:p>
        </w:tc>
      </w:tr>
      <w:tr w:rsidR="00726B7C" w14:paraId="520CF82F" w14:textId="77777777" w:rsidTr="00F73F62">
        <w:trPr>
          <w:trHeight w:val="18"/>
        </w:trPr>
        <w:tc>
          <w:tcPr>
            <w:tcW w:w="2344" w:type="dxa"/>
          </w:tcPr>
          <w:p w14:paraId="4346CA08" w14:textId="77777777" w:rsidR="00726B7C" w:rsidRDefault="00746EC1" w:rsidP="00F73F6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Platform</w:t>
            </w:r>
          </w:p>
        </w:tc>
        <w:tc>
          <w:tcPr>
            <w:tcW w:w="6657" w:type="dxa"/>
          </w:tcPr>
          <w:p w14:paraId="0DC1775E" w14:textId="77777777" w:rsidR="00726B7C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Asp.Net </w:t>
            </w:r>
          </w:p>
        </w:tc>
      </w:tr>
      <w:tr w:rsidR="00726B7C" w14:paraId="486F5111" w14:textId="77777777" w:rsidTr="00F73F62">
        <w:trPr>
          <w:trHeight w:val="18"/>
        </w:trPr>
        <w:tc>
          <w:tcPr>
            <w:tcW w:w="2344" w:type="dxa"/>
          </w:tcPr>
          <w:p w14:paraId="569A1544" w14:textId="77777777" w:rsidR="00726B7C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Databases</w:t>
            </w:r>
          </w:p>
        </w:tc>
        <w:tc>
          <w:tcPr>
            <w:tcW w:w="6657" w:type="dxa"/>
          </w:tcPr>
          <w:p w14:paraId="702EA4A5" w14:textId="77777777" w:rsidR="00726B7C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Sql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Server 2008</w:t>
            </w:r>
          </w:p>
        </w:tc>
      </w:tr>
      <w:tr w:rsidR="00726B7C" w14:paraId="7E172EAD" w14:textId="77777777" w:rsidTr="00F73F62">
        <w:trPr>
          <w:trHeight w:val="293"/>
        </w:trPr>
        <w:tc>
          <w:tcPr>
            <w:tcW w:w="2344" w:type="dxa"/>
          </w:tcPr>
          <w:p w14:paraId="7185CE37" w14:textId="77777777" w:rsidR="00726B7C" w:rsidRDefault="00726B7C" w:rsidP="00F73F6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657" w:type="dxa"/>
          </w:tcPr>
          <w:p w14:paraId="35451A67" w14:textId="77777777" w:rsidR="00726B7C" w:rsidRDefault="00726B7C" w:rsidP="00F73F62">
            <w:pPr>
              <w:pStyle w:val="NoSpacing"/>
              <w:numPr>
                <w:ilvl w:val="0"/>
                <w:numId w:val="4"/>
              </w:numPr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can create account.</w:t>
            </w:r>
          </w:p>
          <w:p w14:paraId="3712B62A" w14:textId="77777777" w:rsidR="00726B7C" w:rsidRDefault="00726B7C" w:rsidP="00F73F62">
            <w:pPr>
              <w:pStyle w:val="NoSpacing"/>
              <w:numPr>
                <w:ilvl w:val="0"/>
                <w:numId w:val="4"/>
              </w:numPr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Manage his/her profile.</w:t>
            </w:r>
          </w:p>
          <w:p w14:paraId="63E32D71" w14:textId="77777777" w:rsidR="00726B7C" w:rsidRDefault="00726B7C" w:rsidP="00F73F62">
            <w:pPr>
              <w:pStyle w:val="NoSpacing"/>
              <w:numPr>
                <w:ilvl w:val="0"/>
                <w:numId w:val="4"/>
              </w:numPr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 friend request.</w:t>
            </w:r>
          </w:p>
          <w:p w14:paraId="1D532D22" w14:textId="77777777" w:rsidR="00726B7C" w:rsidRDefault="00726B7C" w:rsidP="00F73F62">
            <w:pPr>
              <w:pStyle w:val="NoSpacing"/>
              <w:numPr>
                <w:ilvl w:val="0"/>
                <w:numId w:val="4"/>
              </w:numPr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Manage Event and invite friends/relatives.</w:t>
            </w:r>
          </w:p>
          <w:p w14:paraId="1AF7261B" w14:textId="77777777" w:rsidR="00726B7C" w:rsidRDefault="00726B7C" w:rsidP="00F73F62">
            <w:pPr>
              <w:pStyle w:val="NoSpacing"/>
              <w:numPr>
                <w:ilvl w:val="0"/>
                <w:numId w:val="4"/>
              </w:numPr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Manage Family</w:t>
            </w:r>
          </w:p>
          <w:p w14:paraId="167D887E" w14:textId="77777777" w:rsidR="00726B7C" w:rsidRDefault="00726B7C" w:rsidP="00F73F62">
            <w:pPr>
              <w:pStyle w:val="NoSpacing"/>
              <w:numPr>
                <w:ilvl w:val="0"/>
                <w:numId w:val="4"/>
              </w:numPr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Manage Family Tree</w:t>
            </w:r>
          </w:p>
          <w:p w14:paraId="68EA0377" w14:textId="77777777" w:rsidR="00726B7C" w:rsidRDefault="00726B7C" w:rsidP="00F73F62">
            <w:pPr>
              <w:pStyle w:val="NoSpacing"/>
              <w:numPr>
                <w:ilvl w:val="0"/>
                <w:numId w:val="4"/>
              </w:numPr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Manage Albums</w:t>
            </w:r>
          </w:p>
          <w:p w14:paraId="7493E72F" w14:textId="77777777" w:rsidR="00726B7C" w:rsidRDefault="00726B7C" w:rsidP="00F73F62">
            <w:pPr>
              <w:pStyle w:val="NoSpacing"/>
              <w:numPr>
                <w:ilvl w:val="0"/>
                <w:numId w:val="4"/>
              </w:numPr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Manage Groups</w:t>
            </w:r>
          </w:p>
          <w:p w14:paraId="6918F90C" w14:textId="77777777" w:rsidR="00726B7C" w:rsidRDefault="00726B7C" w:rsidP="00F73F62">
            <w:pPr>
              <w:pStyle w:val="NoSpacing"/>
              <w:numPr>
                <w:ilvl w:val="0"/>
                <w:numId w:val="4"/>
              </w:numPr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Sending messages to friend/relatives.</w:t>
            </w:r>
          </w:p>
        </w:tc>
      </w:tr>
      <w:tr w:rsidR="00726B7C" w14:paraId="3CEA980E" w14:textId="77777777" w:rsidTr="00746EC1">
        <w:trPr>
          <w:trHeight w:val="292"/>
        </w:trPr>
        <w:tc>
          <w:tcPr>
            <w:tcW w:w="2344" w:type="dxa"/>
          </w:tcPr>
          <w:p w14:paraId="5A66A393" w14:textId="77777777" w:rsidR="00726B7C" w:rsidRDefault="00726B7C" w:rsidP="00F73F6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lastRenderedPageBreak/>
              <w:t>Responsibilities</w:t>
            </w:r>
          </w:p>
        </w:tc>
        <w:tc>
          <w:tcPr>
            <w:tcW w:w="6657" w:type="dxa"/>
          </w:tcPr>
          <w:p w14:paraId="2E9E1AA4" w14:textId="77777777" w:rsidR="00726B7C" w:rsidRDefault="00726B7C" w:rsidP="00746EC1">
            <w:pPr>
              <w:pStyle w:val="NoSpacing"/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Designing, coding and debugging applications.</w:t>
            </w:r>
          </w:p>
          <w:p w14:paraId="0270D010" w14:textId="77777777" w:rsidR="00726B7C" w:rsidRDefault="00726B7C" w:rsidP="00746EC1">
            <w:pPr>
              <w:pStyle w:val="NoSpacing"/>
              <w:spacing w:line="360" w:lineRule="auto"/>
              <w:ind w:left="36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26B7C" w14:paraId="67E4C3B4" w14:textId="77777777" w:rsidTr="00F73F62">
        <w:trPr>
          <w:trHeight w:val="18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2B4E" w14:textId="77777777" w:rsidR="00726B7C" w:rsidRDefault="00726B7C" w:rsidP="00F73F6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Website   URL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0E21" w14:textId="77777777" w:rsidR="00726B7C" w:rsidRDefault="00250E25" w:rsidP="0047674E">
            <w:pPr>
              <w:pStyle w:val="NoSpacing"/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hyperlink r:id="rId17" w:history="1">
              <w:r w:rsidR="00726B7C">
                <w:rPr>
                  <w:rStyle w:val="Hyperlink"/>
                </w:rPr>
                <w:t>http://arete.in/fabister/login.aspx</w:t>
              </w:r>
            </w:hyperlink>
          </w:p>
        </w:tc>
      </w:tr>
    </w:tbl>
    <w:p w14:paraId="4E34C7AD" w14:textId="77777777" w:rsidR="00726B7C" w:rsidRDefault="00726B7C" w:rsidP="00726B7C">
      <w:pPr>
        <w:jc w:val="both"/>
        <w:rPr>
          <w:rFonts w:ascii="Verdana" w:hAnsi="Verdana"/>
          <w:sz w:val="18"/>
          <w:lang w:val="pt-PT"/>
        </w:rPr>
      </w:pPr>
    </w:p>
    <w:p w14:paraId="59DD1847" w14:textId="77777777" w:rsidR="00726B7C" w:rsidRDefault="00726B7C" w:rsidP="00726B7C">
      <w:pPr>
        <w:jc w:val="both"/>
        <w:rPr>
          <w:rFonts w:ascii="Verdana" w:hAnsi="Verdana"/>
          <w:sz w:val="18"/>
          <w:lang w:val="pt-PT"/>
        </w:rPr>
      </w:pPr>
    </w:p>
    <w:tbl>
      <w:tblPr>
        <w:tblW w:w="909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90"/>
        <w:gridCol w:w="2519"/>
        <w:gridCol w:w="6481"/>
      </w:tblGrid>
      <w:tr w:rsidR="00726B7C" w14:paraId="24FAC671" w14:textId="77777777" w:rsidTr="00F73F62">
        <w:trPr>
          <w:gridBefore w:val="1"/>
          <w:wBefore w:w="90" w:type="dxa"/>
          <w:trHeight w:val="315"/>
        </w:trPr>
        <w:tc>
          <w:tcPr>
            <w:tcW w:w="9000" w:type="dxa"/>
            <w:gridSpan w:val="2"/>
            <w:shd w:val="clear" w:color="auto" w:fill="C0C0C0"/>
          </w:tcPr>
          <w:p w14:paraId="11F9533B" w14:textId="77777777" w:rsidR="00726B7C" w:rsidRDefault="00726B7C" w:rsidP="00F73F62">
            <w:pPr>
              <w:pStyle w:val="HTMLPreformatted"/>
              <w:rPr>
                <w:rFonts w:ascii="Verdana" w:hAnsi="Verdana"/>
                <w:bCs w:val="0"/>
                <w:sz w:val="18"/>
                <w:lang w:val="pt-PT"/>
              </w:rPr>
            </w:pPr>
            <w:r>
              <w:rPr>
                <w:rFonts w:ascii="Verdana" w:hAnsi="Verdana"/>
                <w:bCs w:val="0"/>
                <w:sz w:val="18"/>
              </w:rPr>
              <w:t>EMPLOYMENT HISTORY</w:t>
            </w:r>
          </w:p>
        </w:tc>
      </w:tr>
      <w:tr w:rsidR="00DD4591" w14:paraId="00C994B7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Before w:val="1"/>
          <w:wBefore w:w="90" w:type="dxa"/>
          <w:trHeight w:val="56"/>
        </w:trPr>
        <w:tc>
          <w:tcPr>
            <w:tcW w:w="2519" w:type="dxa"/>
          </w:tcPr>
          <w:p w14:paraId="439BA5E2" w14:textId="77777777" w:rsidR="00DD4591" w:rsidRDefault="00DD4591" w:rsidP="00F73F62">
            <w:pPr>
              <w:pStyle w:val="HTMLPreformatted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Company</w:t>
            </w:r>
          </w:p>
        </w:tc>
        <w:tc>
          <w:tcPr>
            <w:tcW w:w="6481" w:type="dxa"/>
          </w:tcPr>
          <w:p w14:paraId="453797DB" w14:textId="0BD950ED" w:rsidR="00DD4591" w:rsidRDefault="00DF1270" w:rsidP="00F73F62">
            <w:pPr>
              <w:pStyle w:val="HTMLPreformatted"/>
              <w:rPr>
                <w:rFonts w:ascii="Verdana" w:hAnsi="Verdana" w:cs="Arial"/>
                <w:b w:val="0"/>
                <w:bCs w:val="0"/>
                <w:sz w:val="18"/>
              </w:rPr>
            </w:pPr>
            <w:proofErr w:type="spellStart"/>
            <w:r>
              <w:rPr>
                <w:rFonts w:ascii="Verdana" w:hAnsi="Verdana" w:cs="Arial"/>
                <w:b w:val="0"/>
                <w:bCs w:val="0"/>
                <w:sz w:val="18"/>
              </w:rPr>
              <w:t>Intelegain</w:t>
            </w:r>
            <w:proofErr w:type="spellEnd"/>
            <w:r>
              <w:rPr>
                <w:rFonts w:ascii="Verdana" w:hAnsi="Verdana" w:cs="Arial"/>
                <w:b w:val="0"/>
                <w:bCs w:val="0"/>
                <w:sz w:val="18"/>
              </w:rPr>
              <w:t xml:space="preserve"> Technologies </w:t>
            </w:r>
          </w:p>
        </w:tc>
      </w:tr>
      <w:tr w:rsidR="00DD4591" w14:paraId="4F1E6DC9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Before w:val="1"/>
          <w:wBefore w:w="90" w:type="dxa"/>
          <w:trHeight w:val="56"/>
        </w:trPr>
        <w:tc>
          <w:tcPr>
            <w:tcW w:w="2519" w:type="dxa"/>
          </w:tcPr>
          <w:p w14:paraId="505AD006" w14:textId="77777777" w:rsidR="00DD4591" w:rsidRDefault="00DD4591" w:rsidP="00F73F62">
            <w:pPr>
              <w:pStyle w:val="HTMLPreformatted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Experience</w:t>
            </w:r>
          </w:p>
        </w:tc>
        <w:tc>
          <w:tcPr>
            <w:tcW w:w="6481" w:type="dxa"/>
          </w:tcPr>
          <w:p w14:paraId="46EB6214" w14:textId="0870E9FD" w:rsidR="00DD4591" w:rsidRDefault="00DF1270" w:rsidP="001A1BA6">
            <w:pPr>
              <w:pStyle w:val="HTMLPreformatted"/>
              <w:rPr>
                <w:rFonts w:ascii="Verdana" w:hAnsi="Verdana" w:cs="Arial"/>
                <w:b w:val="0"/>
                <w:bCs w:val="0"/>
                <w:sz w:val="18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</w:rPr>
              <w:t>July</w:t>
            </w:r>
            <w:r w:rsidR="00DD4591">
              <w:rPr>
                <w:rFonts w:ascii="Verdana" w:hAnsi="Verdana" w:cs="Arial"/>
                <w:b w:val="0"/>
                <w:bCs w:val="0"/>
                <w:sz w:val="18"/>
              </w:rPr>
              <w:t xml:space="preserve"> 2017 to </w:t>
            </w:r>
            <w:r>
              <w:rPr>
                <w:rFonts w:ascii="Verdana" w:hAnsi="Verdana" w:cs="Arial"/>
                <w:b w:val="0"/>
                <w:bCs w:val="0"/>
                <w:sz w:val="18"/>
              </w:rPr>
              <w:t>Present</w:t>
            </w:r>
            <w:bookmarkStart w:id="0" w:name="_GoBack"/>
            <w:bookmarkEnd w:id="0"/>
          </w:p>
        </w:tc>
      </w:tr>
      <w:tr w:rsidR="004B236E" w14:paraId="64C954BB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Before w:val="1"/>
          <w:wBefore w:w="90" w:type="dxa"/>
          <w:trHeight w:val="56"/>
        </w:trPr>
        <w:tc>
          <w:tcPr>
            <w:tcW w:w="2519" w:type="dxa"/>
          </w:tcPr>
          <w:p w14:paraId="5D668DA9" w14:textId="77777777" w:rsidR="004B236E" w:rsidRDefault="004B236E" w:rsidP="00F73F62">
            <w:pPr>
              <w:pStyle w:val="HTMLPreformatted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Company</w:t>
            </w:r>
          </w:p>
        </w:tc>
        <w:tc>
          <w:tcPr>
            <w:tcW w:w="6481" w:type="dxa"/>
          </w:tcPr>
          <w:p w14:paraId="42557DD6" w14:textId="77777777" w:rsidR="004B236E" w:rsidRDefault="004B236E" w:rsidP="00F73F62">
            <w:pPr>
              <w:pStyle w:val="HTMLPreformatted"/>
              <w:rPr>
                <w:rFonts w:ascii="Verdana" w:hAnsi="Verdana" w:cs="Arial"/>
                <w:b w:val="0"/>
                <w:bCs w:val="0"/>
                <w:sz w:val="18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</w:rPr>
              <w:t>TECHVERTICA TECHNOLOGIES</w:t>
            </w:r>
          </w:p>
        </w:tc>
      </w:tr>
      <w:tr w:rsidR="004B236E" w14:paraId="5197EAEA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Before w:val="1"/>
          <w:wBefore w:w="90" w:type="dxa"/>
          <w:trHeight w:val="56"/>
        </w:trPr>
        <w:tc>
          <w:tcPr>
            <w:tcW w:w="2519" w:type="dxa"/>
          </w:tcPr>
          <w:p w14:paraId="1AC4698B" w14:textId="77777777" w:rsidR="004B236E" w:rsidRDefault="00616425" w:rsidP="00F73F62">
            <w:pPr>
              <w:pStyle w:val="HTMLPreformatted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Cs w:val="0"/>
                <w:color w:val="000000"/>
                <w:sz w:val="18"/>
              </w:rPr>
              <w:t>Experience</w:t>
            </w:r>
          </w:p>
        </w:tc>
        <w:tc>
          <w:tcPr>
            <w:tcW w:w="6481" w:type="dxa"/>
          </w:tcPr>
          <w:p w14:paraId="7C11CAA4" w14:textId="77777777" w:rsidR="004B236E" w:rsidRDefault="00616425" w:rsidP="00F73F62">
            <w:pPr>
              <w:pStyle w:val="HTMLPreformatted"/>
              <w:rPr>
                <w:rFonts w:ascii="Verdana" w:hAnsi="Verdana" w:cs="Arial"/>
                <w:b w:val="0"/>
                <w:bCs w:val="0"/>
                <w:sz w:val="18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</w:rPr>
              <w:t xml:space="preserve">August 2014 to </w:t>
            </w:r>
            <w:r w:rsidR="00DD4591">
              <w:rPr>
                <w:rFonts w:ascii="Verdana" w:hAnsi="Verdana" w:cs="Arial"/>
                <w:b w:val="0"/>
                <w:bCs w:val="0"/>
                <w:sz w:val="18"/>
              </w:rPr>
              <w:t>January 2017</w:t>
            </w:r>
          </w:p>
        </w:tc>
      </w:tr>
      <w:tr w:rsidR="00726B7C" w14:paraId="1854AEE4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Before w:val="1"/>
          <w:wBefore w:w="90" w:type="dxa"/>
          <w:trHeight w:val="56"/>
        </w:trPr>
        <w:tc>
          <w:tcPr>
            <w:tcW w:w="2519" w:type="dxa"/>
          </w:tcPr>
          <w:p w14:paraId="4C1BFE3B" w14:textId="77777777" w:rsidR="00726B7C" w:rsidRDefault="00726B7C" w:rsidP="00F73F62">
            <w:pPr>
              <w:pStyle w:val="HTMLPreformatted"/>
              <w:rPr>
                <w:rFonts w:ascii="Verdana" w:hAnsi="Verdana"/>
                <w:bCs w:val="0"/>
                <w:sz w:val="18"/>
                <w:lang w:val="pt-PT"/>
              </w:rPr>
            </w:pPr>
            <w:r>
              <w:rPr>
                <w:rFonts w:ascii="Verdana" w:hAnsi="Verdana"/>
                <w:sz w:val="18"/>
              </w:rPr>
              <w:t>Company</w:t>
            </w:r>
          </w:p>
        </w:tc>
        <w:tc>
          <w:tcPr>
            <w:tcW w:w="6481" w:type="dxa"/>
          </w:tcPr>
          <w:p w14:paraId="68F4F480" w14:textId="77777777" w:rsidR="00726B7C" w:rsidRDefault="00726B7C" w:rsidP="00F73F62">
            <w:pPr>
              <w:pStyle w:val="HTMLPreformatted"/>
              <w:rPr>
                <w:rFonts w:ascii="Verdana" w:hAnsi="Verdana" w:cs="Arial"/>
                <w:b w:val="0"/>
                <w:bCs w:val="0"/>
                <w:sz w:val="18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</w:rPr>
              <w:t>ARETE TECHNOLOGY</w:t>
            </w:r>
          </w:p>
        </w:tc>
      </w:tr>
      <w:tr w:rsidR="00C734AB" w14:paraId="06503832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Before w:val="1"/>
          <w:wBefore w:w="90" w:type="dxa"/>
          <w:trHeight w:val="56"/>
        </w:trPr>
        <w:tc>
          <w:tcPr>
            <w:tcW w:w="2519" w:type="dxa"/>
          </w:tcPr>
          <w:p w14:paraId="03C612E2" w14:textId="77777777" w:rsidR="00C734AB" w:rsidRDefault="00C734AB" w:rsidP="00F73F62">
            <w:pPr>
              <w:pStyle w:val="HTMLPreformatted"/>
              <w:rPr>
                <w:rFonts w:ascii="Verdana" w:hAnsi="Verdana"/>
                <w:bCs w:val="0"/>
                <w:color w:val="000000"/>
                <w:sz w:val="18"/>
              </w:rPr>
            </w:pPr>
            <w:r>
              <w:rPr>
                <w:rFonts w:ascii="Verdana" w:hAnsi="Verdana"/>
                <w:bCs w:val="0"/>
                <w:color w:val="000000"/>
                <w:sz w:val="18"/>
              </w:rPr>
              <w:t>Experience</w:t>
            </w:r>
          </w:p>
        </w:tc>
        <w:tc>
          <w:tcPr>
            <w:tcW w:w="6481" w:type="dxa"/>
          </w:tcPr>
          <w:p w14:paraId="60CF2877" w14:textId="77777777" w:rsidR="00C734AB" w:rsidRDefault="00C734AB" w:rsidP="00441212">
            <w:pPr>
              <w:pStyle w:val="HTMLPreformatted"/>
              <w:rPr>
                <w:rFonts w:ascii="Verdana" w:hAnsi="Verdana" w:cs="Arial"/>
                <w:b w:val="0"/>
                <w:bCs w:val="0"/>
                <w:sz w:val="18"/>
              </w:rPr>
            </w:pPr>
            <w:r>
              <w:rPr>
                <w:rFonts w:ascii="Verdana" w:hAnsi="Verdana" w:cs="Arial"/>
                <w:b w:val="0"/>
                <w:bCs w:val="0"/>
                <w:color w:val="000000"/>
                <w:sz w:val="18"/>
              </w:rPr>
              <w:t>January 201</w:t>
            </w:r>
            <w:r w:rsidR="00441212">
              <w:rPr>
                <w:rFonts w:ascii="Verdana" w:hAnsi="Verdana" w:cs="Arial"/>
                <w:b w:val="0"/>
                <w:bCs w:val="0"/>
                <w:color w:val="000000"/>
                <w:sz w:val="18"/>
              </w:rPr>
              <w:t xml:space="preserve">2 </w:t>
            </w:r>
            <w:r>
              <w:rPr>
                <w:rFonts w:ascii="Verdana" w:hAnsi="Verdana" w:cs="Arial"/>
                <w:b w:val="0"/>
                <w:bCs w:val="0"/>
                <w:color w:val="000000"/>
                <w:sz w:val="18"/>
              </w:rPr>
              <w:t xml:space="preserve">to </w:t>
            </w:r>
            <w:r w:rsidR="00441212">
              <w:rPr>
                <w:rFonts w:ascii="Verdana" w:hAnsi="Verdana" w:cs="Arial"/>
                <w:b w:val="0"/>
                <w:bCs w:val="0"/>
                <w:color w:val="000000"/>
                <w:sz w:val="18"/>
              </w:rPr>
              <w:t>July 2014</w:t>
            </w:r>
          </w:p>
        </w:tc>
      </w:tr>
      <w:tr w:rsidR="00726B7C" w14:paraId="0E1311FF" w14:textId="77777777" w:rsidTr="00F73F6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Before w:val="1"/>
          <w:wBefore w:w="90" w:type="dxa"/>
          <w:trHeight w:val="56"/>
        </w:trPr>
        <w:tc>
          <w:tcPr>
            <w:tcW w:w="2519" w:type="dxa"/>
          </w:tcPr>
          <w:p w14:paraId="4E889D45" w14:textId="77777777" w:rsidR="00726B7C" w:rsidRDefault="00726B7C" w:rsidP="00F73F62">
            <w:pPr>
              <w:pStyle w:val="HTMLPreformatted"/>
              <w:rPr>
                <w:rFonts w:ascii="Verdana" w:hAnsi="Verdana"/>
                <w:bCs w:val="0"/>
                <w:sz w:val="18"/>
                <w:lang w:val="pt-PT"/>
              </w:rPr>
            </w:pPr>
            <w:r>
              <w:rPr>
                <w:rFonts w:ascii="Verdana" w:hAnsi="Verdana"/>
                <w:bCs w:val="0"/>
                <w:color w:val="000000"/>
                <w:sz w:val="18"/>
              </w:rPr>
              <w:t>Designation</w:t>
            </w:r>
          </w:p>
        </w:tc>
        <w:tc>
          <w:tcPr>
            <w:tcW w:w="6481" w:type="dxa"/>
          </w:tcPr>
          <w:p w14:paraId="6A06485D" w14:textId="77777777" w:rsidR="00726B7C" w:rsidRDefault="00726B7C" w:rsidP="00F73F62">
            <w:pPr>
              <w:pStyle w:val="HTMLPreformatted"/>
              <w:rPr>
                <w:rFonts w:ascii="Verdana" w:hAnsi="Verdana"/>
                <w:b w:val="0"/>
                <w:bCs w:val="0"/>
                <w:color w:val="000000"/>
                <w:sz w:val="18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</w:rPr>
              <w:t>SOFTWARE DEVELOPER</w:t>
            </w:r>
          </w:p>
        </w:tc>
      </w:tr>
      <w:tr w:rsidR="00726B7C" w14:paraId="5C4A1444" w14:textId="77777777" w:rsidTr="00F73F62">
        <w:trPr>
          <w:trHeight w:val="135"/>
        </w:trPr>
        <w:tc>
          <w:tcPr>
            <w:tcW w:w="9090" w:type="dxa"/>
            <w:gridSpan w:val="3"/>
            <w:shd w:val="clear" w:color="auto" w:fill="C0C0C0"/>
          </w:tcPr>
          <w:p w14:paraId="0CA620EE" w14:textId="77777777" w:rsidR="00726B7C" w:rsidRDefault="00726B7C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PERSONAL SKILLS</w:t>
            </w:r>
          </w:p>
        </w:tc>
      </w:tr>
      <w:tr w:rsidR="00726B7C" w14:paraId="3744C83D" w14:textId="77777777" w:rsidTr="00F73F62">
        <w:trPr>
          <w:cantSplit/>
          <w:trHeight w:val="1278"/>
        </w:trPr>
        <w:tc>
          <w:tcPr>
            <w:tcW w:w="9090" w:type="dxa"/>
            <w:gridSpan w:val="3"/>
          </w:tcPr>
          <w:p w14:paraId="20F84B53" w14:textId="77777777" w:rsidR="00726B7C" w:rsidRDefault="00726B7C" w:rsidP="00F73F62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  <w:p w14:paraId="706E61BA" w14:textId="77777777" w:rsidR="00726B7C" w:rsidRDefault="00726B7C" w:rsidP="00726B7C">
            <w:pPr>
              <w:numPr>
                <w:ilvl w:val="0"/>
                <w:numId w:val="6"/>
              </w:numPr>
              <w:tabs>
                <w:tab w:val="left" w:pos="360"/>
                <w:tab w:val="left" w:pos="432"/>
              </w:tabs>
              <w:spacing w:line="360" w:lineRule="auto"/>
              <w:ind w:left="965" w:hanging="893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Comprehensive problem solving abilities.</w:t>
            </w:r>
          </w:p>
          <w:p w14:paraId="55A80DB6" w14:textId="77777777" w:rsidR="00726B7C" w:rsidRDefault="00726B7C" w:rsidP="00726B7C">
            <w:pPr>
              <w:numPr>
                <w:ilvl w:val="0"/>
                <w:numId w:val="6"/>
              </w:numPr>
              <w:tabs>
                <w:tab w:val="left" w:pos="360"/>
                <w:tab w:val="left" w:pos="432"/>
              </w:tabs>
              <w:spacing w:line="360" w:lineRule="auto"/>
              <w:ind w:left="792" w:hanging="72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Excellent verbal and written communication skills.</w:t>
            </w:r>
          </w:p>
          <w:p w14:paraId="2B22E3BF" w14:textId="77777777" w:rsidR="00726B7C" w:rsidRDefault="00726B7C" w:rsidP="00726B7C">
            <w:pPr>
              <w:numPr>
                <w:ilvl w:val="0"/>
                <w:numId w:val="6"/>
              </w:numPr>
              <w:tabs>
                <w:tab w:val="left" w:pos="360"/>
                <w:tab w:val="left" w:pos="432"/>
              </w:tabs>
              <w:spacing w:line="360" w:lineRule="auto"/>
              <w:ind w:left="792" w:hanging="72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Ability to deal with people diplomatically.</w:t>
            </w:r>
          </w:p>
          <w:p w14:paraId="7487EE0D" w14:textId="77777777" w:rsidR="00726B7C" w:rsidRDefault="00726B7C" w:rsidP="00726B7C">
            <w:pPr>
              <w:numPr>
                <w:ilvl w:val="0"/>
                <w:numId w:val="6"/>
              </w:numPr>
              <w:tabs>
                <w:tab w:val="left" w:pos="360"/>
                <w:tab w:val="left" w:pos="432"/>
              </w:tabs>
              <w:spacing w:line="360" w:lineRule="auto"/>
              <w:ind w:left="792" w:hanging="7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Optimistic approach to challenges.</w:t>
            </w:r>
          </w:p>
          <w:p w14:paraId="1DC4567F" w14:textId="77777777" w:rsidR="00726B7C" w:rsidRDefault="00726B7C" w:rsidP="00726B7C">
            <w:pPr>
              <w:numPr>
                <w:ilvl w:val="0"/>
                <w:numId w:val="6"/>
              </w:numPr>
              <w:tabs>
                <w:tab w:val="left" w:pos="360"/>
                <w:tab w:val="left" w:pos="432"/>
              </w:tabs>
              <w:spacing w:line="360" w:lineRule="auto"/>
              <w:ind w:left="792" w:hanging="7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Dedication towards attending the goal.</w:t>
            </w:r>
          </w:p>
          <w:p w14:paraId="1036FDA9" w14:textId="77777777" w:rsidR="00726B7C" w:rsidRDefault="00726B7C" w:rsidP="00726B7C">
            <w:pPr>
              <w:numPr>
                <w:ilvl w:val="0"/>
                <w:numId w:val="6"/>
              </w:numPr>
              <w:tabs>
                <w:tab w:val="left" w:pos="360"/>
                <w:tab w:val="left" w:pos="432"/>
              </w:tabs>
              <w:spacing w:line="360" w:lineRule="auto"/>
              <w:ind w:left="792" w:hanging="72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  <w:szCs w:val="18"/>
              </w:rPr>
              <w:t>Target oriented &amp; positive attitude.</w:t>
            </w:r>
          </w:p>
          <w:p w14:paraId="28AE06BA" w14:textId="77777777" w:rsidR="00726B7C" w:rsidRDefault="00726B7C" w:rsidP="00F73F62">
            <w:pPr>
              <w:jc w:val="both"/>
              <w:rPr>
                <w:rFonts w:ascii="Verdana" w:hAnsi="Verdana"/>
                <w:sz w:val="18"/>
              </w:rPr>
            </w:pPr>
          </w:p>
        </w:tc>
      </w:tr>
      <w:tr w:rsidR="00726B7C" w14:paraId="1BB1B0CD" w14:textId="77777777" w:rsidTr="00F73F62">
        <w:trPr>
          <w:trHeight w:val="135"/>
        </w:trPr>
        <w:tc>
          <w:tcPr>
            <w:tcW w:w="9090" w:type="dxa"/>
            <w:gridSpan w:val="3"/>
            <w:shd w:val="clear" w:color="auto" w:fill="C0C0C0"/>
          </w:tcPr>
          <w:p w14:paraId="64C2AE9D" w14:textId="77777777" w:rsidR="00726B7C" w:rsidRDefault="00726B7C" w:rsidP="00F73F62">
            <w:pPr>
              <w:pStyle w:val="Heading7"/>
            </w:pPr>
            <w:r>
              <w:t>ACHIEVEMENTS &amp; EXTRA CURRICULAR</w:t>
            </w:r>
          </w:p>
        </w:tc>
      </w:tr>
      <w:tr w:rsidR="00726B7C" w14:paraId="6E489421" w14:textId="77777777" w:rsidTr="00F73F62">
        <w:trPr>
          <w:cantSplit/>
          <w:trHeight w:hRule="exact" w:val="720"/>
        </w:trPr>
        <w:tc>
          <w:tcPr>
            <w:tcW w:w="9090" w:type="dxa"/>
            <w:gridSpan w:val="3"/>
          </w:tcPr>
          <w:p w14:paraId="0AD8744E" w14:textId="77777777" w:rsidR="00726B7C" w:rsidRDefault="00726B7C" w:rsidP="00F73F62">
            <w:pPr>
              <w:pStyle w:val="Achievement"/>
              <w:ind w:left="0" w:firstLine="0"/>
              <w:rPr>
                <w:rFonts w:ascii="Verdana" w:hAnsi="Verdana"/>
                <w:sz w:val="20"/>
              </w:rPr>
            </w:pPr>
          </w:p>
          <w:p w14:paraId="2CF280EB" w14:textId="77777777" w:rsidR="00726B7C" w:rsidRDefault="00726B7C" w:rsidP="00F73F62">
            <w:pPr>
              <w:pStyle w:val="Achievement"/>
              <w:ind w:left="432" w:hanging="43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Completed .NET Course from Seed InfoTech, Thane.</w:t>
            </w:r>
          </w:p>
        </w:tc>
      </w:tr>
      <w:tr w:rsidR="00726B7C" w14:paraId="32079016" w14:textId="77777777" w:rsidTr="00F73F62">
        <w:trPr>
          <w:trHeight w:val="180"/>
        </w:trPr>
        <w:tc>
          <w:tcPr>
            <w:tcW w:w="9090" w:type="dxa"/>
            <w:gridSpan w:val="3"/>
            <w:shd w:val="clear" w:color="auto" w:fill="C0C0C0"/>
          </w:tcPr>
          <w:p w14:paraId="7167B13E" w14:textId="77777777" w:rsidR="00726B7C" w:rsidRDefault="00726B7C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PERSONAL PROFILE</w:t>
            </w:r>
          </w:p>
        </w:tc>
      </w:tr>
      <w:tr w:rsidR="00726B7C" w14:paraId="288C3DF2" w14:textId="77777777" w:rsidTr="00746EC1">
        <w:trPr>
          <w:trHeight w:val="1305"/>
        </w:trPr>
        <w:tc>
          <w:tcPr>
            <w:tcW w:w="9090" w:type="dxa"/>
            <w:gridSpan w:val="3"/>
          </w:tcPr>
          <w:p w14:paraId="672F5982" w14:textId="77777777" w:rsidR="00726B7C" w:rsidRDefault="00726B7C" w:rsidP="00F73F62">
            <w:pPr>
              <w:pStyle w:val="Achievement"/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ind w:left="0" w:firstLine="0"/>
              <w:rPr>
                <w:rFonts w:ascii="Verdana" w:hAnsi="Verdana"/>
                <w:sz w:val="18"/>
              </w:rPr>
            </w:pPr>
          </w:p>
          <w:p w14:paraId="1E89AEF0" w14:textId="77777777" w:rsidR="00726B7C" w:rsidRDefault="00726B7C" w:rsidP="00F73F62">
            <w:pPr>
              <w:pStyle w:val="Achievement"/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Nationality     :                 Indian</w:t>
            </w:r>
          </w:p>
          <w:p w14:paraId="2308F772" w14:textId="77777777" w:rsidR="00726B7C" w:rsidRDefault="00726B7C" w:rsidP="00F73F62">
            <w:pPr>
              <w:pStyle w:val="Achievement"/>
              <w:spacing w:after="0" w:line="240" w:lineRule="exact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Gender          :                 Male</w:t>
            </w:r>
            <w:r>
              <w:rPr>
                <w:rFonts w:ascii="Verdana" w:hAnsi="Verdana"/>
                <w:sz w:val="18"/>
              </w:rPr>
              <w:tab/>
            </w:r>
          </w:p>
          <w:p w14:paraId="2A09841E" w14:textId="77777777" w:rsidR="00726B7C" w:rsidRDefault="00726B7C" w:rsidP="00F73F62">
            <w:pPr>
              <w:ind w:left="2153" w:hanging="215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Date of Birth  :                 23rd   MAY </w:t>
            </w:r>
            <w:r w:rsidR="00145C7F">
              <w:rPr>
                <w:rFonts w:ascii="Verdana" w:hAnsi="Verdana"/>
                <w:sz w:val="18"/>
                <w:szCs w:val="18"/>
              </w:rPr>
              <w:t>1990</w:t>
            </w:r>
          </w:p>
          <w:p w14:paraId="4A1E331D" w14:textId="77777777" w:rsidR="00726B7C" w:rsidRDefault="00726B7C" w:rsidP="00F73F62">
            <w:pPr>
              <w:pStyle w:val="Achievement"/>
              <w:spacing w:after="0" w:line="240" w:lineRule="exact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Status           :                 Unmarried</w:t>
            </w:r>
          </w:p>
          <w:p w14:paraId="039BAC91" w14:textId="77777777" w:rsidR="00726B7C" w:rsidRDefault="00726B7C" w:rsidP="00F73F62">
            <w:pPr>
              <w:rPr>
                <w:rFonts w:ascii="Verdana" w:hAnsi="Verdana"/>
                <w:sz w:val="18"/>
              </w:rPr>
            </w:pPr>
          </w:p>
          <w:p w14:paraId="0637DFAA" w14:textId="77777777" w:rsidR="00726B7C" w:rsidRPr="007B167D" w:rsidRDefault="00726B7C" w:rsidP="007B167D">
            <w:pPr>
              <w:pStyle w:val="Achievement"/>
              <w:ind w:left="0" w:firstLine="0"/>
              <w:rPr>
                <w:rFonts w:ascii="Verdana" w:hAnsi="Verdana"/>
              </w:rPr>
            </w:pPr>
          </w:p>
        </w:tc>
      </w:tr>
      <w:tr w:rsidR="00726B7C" w14:paraId="52874341" w14:textId="77777777" w:rsidTr="00F73F62">
        <w:trPr>
          <w:trHeight w:val="1836"/>
        </w:trPr>
        <w:tc>
          <w:tcPr>
            <w:tcW w:w="9090" w:type="dxa"/>
            <w:gridSpan w:val="3"/>
          </w:tcPr>
          <w:p w14:paraId="273147CE" w14:textId="77777777" w:rsidR="00726B7C" w:rsidRDefault="00726B7C" w:rsidP="00F73F62">
            <w:pPr>
              <w:pStyle w:val="Heading2"/>
              <w:jc w:val="both"/>
              <w:rPr>
                <w:b w:val="0"/>
                <w:sz w:val="18"/>
              </w:rPr>
            </w:pPr>
            <w:r>
              <w:rPr>
                <w:sz w:val="18"/>
              </w:rPr>
              <w:t>Declaration:</w:t>
            </w:r>
          </w:p>
          <w:p w14:paraId="289C69FA" w14:textId="77777777" w:rsidR="00726B7C" w:rsidRDefault="00726B7C" w:rsidP="00F73F62">
            <w:pPr>
              <w:pStyle w:val="Heading2"/>
              <w:jc w:val="both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I </w:t>
            </w:r>
            <w:proofErr w:type="spellStart"/>
            <w:r>
              <w:rPr>
                <w:b w:val="0"/>
                <w:sz w:val="18"/>
              </w:rPr>
              <w:t>here by</w:t>
            </w:r>
            <w:proofErr w:type="spellEnd"/>
            <w:r>
              <w:rPr>
                <w:b w:val="0"/>
                <w:sz w:val="18"/>
              </w:rPr>
              <w:t xml:space="preserve"> declare that above information is correct to the best of my knowledge and belief.</w:t>
            </w:r>
          </w:p>
          <w:p w14:paraId="139A61E2" w14:textId="77777777" w:rsidR="00726B7C" w:rsidRDefault="00726B7C" w:rsidP="00F73F62">
            <w:pPr>
              <w:jc w:val="both"/>
              <w:rPr>
                <w:rFonts w:ascii="Verdana" w:hAnsi="Verdana"/>
                <w:b/>
              </w:rPr>
            </w:pPr>
          </w:p>
          <w:p w14:paraId="24A9C836" w14:textId="77777777" w:rsidR="00726B7C" w:rsidRDefault="00726B7C" w:rsidP="00F73F62">
            <w:pPr>
              <w:jc w:val="both"/>
              <w:rPr>
                <w:rFonts w:ascii="Verdana" w:hAnsi="Verdana"/>
                <w:b/>
                <w:sz w:val="18"/>
              </w:rPr>
            </w:pPr>
            <w:r w:rsidRPr="001443DA">
              <w:rPr>
                <w:rFonts w:ascii="Verdana" w:hAnsi="Verdana"/>
                <w:b/>
                <w:sz w:val="18"/>
                <w:szCs w:val="18"/>
              </w:rPr>
              <w:t>Place</w:t>
            </w:r>
            <w:r>
              <w:rPr>
                <w:rFonts w:ascii="Verdana" w:hAnsi="Verdana"/>
              </w:rPr>
              <w:t xml:space="preserve">: </w:t>
            </w:r>
            <w:r w:rsidRPr="001443DA">
              <w:rPr>
                <w:rFonts w:ascii="Verdana" w:hAnsi="Verdana"/>
                <w:sz w:val="18"/>
                <w:szCs w:val="18"/>
              </w:rPr>
              <w:t>Bhandup (Mumbai)</w:t>
            </w:r>
            <w:r w:rsidRPr="001443DA">
              <w:rPr>
                <w:rFonts w:ascii="Verdana" w:hAnsi="Verdana"/>
                <w:sz w:val="18"/>
                <w:szCs w:val="18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 w:rsidRPr="001443DA">
              <w:rPr>
                <w:rFonts w:ascii="Verdana" w:hAnsi="Verdana"/>
                <w:b/>
                <w:sz w:val="18"/>
                <w:szCs w:val="18"/>
              </w:rPr>
              <w:t>NARESH   R.  GHADI</w:t>
            </w:r>
          </w:p>
          <w:p w14:paraId="2072806F" w14:textId="77777777" w:rsidR="00726B7C" w:rsidRDefault="00726B7C" w:rsidP="00F73F62">
            <w:pPr>
              <w:tabs>
                <w:tab w:val="left" w:pos="214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</w:p>
          <w:p w14:paraId="63B5DA5E" w14:textId="77777777" w:rsidR="00726B7C" w:rsidRDefault="00726B7C" w:rsidP="00F73F62">
            <w:pPr>
              <w:pStyle w:val="Achievement"/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ind w:left="0" w:firstLine="0"/>
              <w:rPr>
                <w:rFonts w:ascii="Verdana" w:hAnsi="Verdana"/>
                <w:sz w:val="18"/>
              </w:rPr>
            </w:pPr>
          </w:p>
        </w:tc>
      </w:tr>
    </w:tbl>
    <w:p w14:paraId="2A2BFF2A" w14:textId="77777777" w:rsidR="00726B7C" w:rsidRDefault="00726B7C" w:rsidP="00726B7C">
      <w:pPr>
        <w:rPr>
          <w:rFonts w:ascii="Verdana" w:hAnsi="Verdana"/>
        </w:rPr>
      </w:pPr>
    </w:p>
    <w:p w14:paraId="74E8ACF8" w14:textId="77777777" w:rsidR="00726B7C" w:rsidRDefault="00726B7C" w:rsidP="00726B7C">
      <w:pPr>
        <w:tabs>
          <w:tab w:val="left" w:pos="2145"/>
        </w:tabs>
        <w:rPr>
          <w:rFonts w:ascii="Verdana" w:hAnsi="Verdana"/>
        </w:rPr>
      </w:pPr>
    </w:p>
    <w:p w14:paraId="1D40A793" w14:textId="77777777" w:rsidR="00274B18" w:rsidRDefault="00274B18"/>
    <w:sectPr w:rsidR="00274B18" w:rsidSect="00752505">
      <w:pgSz w:w="12240" w:h="15840"/>
      <w:pgMar w:top="72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0000011"/>
    <w:multiLevelType w:val="singleLevel"/>
    <w:tmpl w:val="00000011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7C"/>
    <w:rsid w:val="00083307"/>
    <w:rsid w:val="00145C7F"/>
    <w:rsid w:val="001A1BA6"/>
    <w:rsid w:val="00250E25"/>
    <w:rsid w:val="002579F3"/>
    <w:rsid w:val="00274B18"/>
    <w:rsid w:val="002B36A1"/>
    <w:rsid w:val="002B47E1"/>
    <w:rsid w:val="003062AD"/>
    <w:rsid w:val="00441212"/>
    <w:rsid w:val="0047674E"/>
    <w:rsid w:val="004B236E"/>
    <w:rsid w:val="00616425"/>
    <w:rsid w:val="00726B7C"/>
    <w:rsid w:val="00746C5C"/>
    <w:rsid w:val="00746EC1"/>
    <w:rsid w:val="00752505"/>
    <w:rsid w:val="00795C48"/>
    <w:rsid w:val="007B167D"/>
    <w:rsid w:val="007D1704"/>
    <w:rsid w:val="008411FC"/>
    <w:rsid w:val="00855734"/>
    <w:rsid w:val="008A316D"/>
    <w:rsid w:val="009A1EF6"/>
    <w:rsid w:val="009E2461"/>
    <w:rsid w:val="00A57B84"/>
    <w:rsid w:val="00A71371"/>
    <w:rsid w:val="00C734AB"/>
    <w:rsid w:val="00CC63CD"/>
    <w:rsid w:val="00CD70C6"/>
    <w:rsid w:val="00D2486B"/>
    <w:rsid w:val="00D529A4"/>
    <w:rsid w:val="00DD4591"/>
    <w:rsid w:val="00DF1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2E88"/>
  <w15:docId w15:val="{F1C4A855-17A0-494D-A196-1C2A21E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6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6B7C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link w:val="Heading2Char"/>
    <w:qFormat/>
    <w:rsid w:val="00726B7C"/>
    <w:pPr>
      <w:keepNext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link w:val="Heading3Char"/>
    <w:qFormat/>
    <w:rsid w:val="00726B7C"/>
    <w:pPr>
      <w:keepNext/>
      <w:ind w:left="-18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link w:val="Heading4Char"/>
    <w:qFormat/>
    <w:rsid w:val="00726B7C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726B7C"/>
    <w:pPr>
      <w:spacing w:before="240" w:line="240" w:lineRule="atLeast"/>
      <w:jc w:val="both"/>
      <w:outlineLvl w:val="5"/>
    </w:pPr>
    <w:rPr>
      <w:rFonts w:ascii="Garamond" w:hAnsi="Garamond"/>
      <w:b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726B7C"/>
    <w:pPr>
      <w:keepNext/>
      <w:jc w:val="both"/>
      <w:outlineLvl w:val="6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6B7C"/>
    <w:rPr>
      <w:rFonts w:ascii="Verdana" w:eastAsia="Times New Roman" w:hAnsi="Verdana" w:cs="Times New Roman"/>
      <w:b/>
      <w:bCs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726B7C"/>
    <w:rPr>
      <w:rFonts w:ascii="Verdana" w:eastAsia="Times New Roman" w:hAnsi="Verdana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26B7C"/>
    <w:rPr>
      <w:rFonts w:ascii="Verdana" w:eastAsia="Times New Roman" w:hAnsi="Verdana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26B7C"/>
    <w:rPr>
      <w:rFonts w:ascii="Verdana" w:eastAsia="Times New Roman" w:hAnsi="Verdana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726B7C"/>
    <w:rPr>
      <w:rFonts w:ascii="Garamond" w:eastAsia="Times New Roman" w:hAnsi="Garamond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726B7C"/>
    <w:rPr>
      <w:rFonts w:ascii="Verdana" w:eastAsia="Times New Roman" w:hAnsi="Verdana" w:cs="Times New Roman"/>
      <w:b/>
      <w:bCs/>
      <w:sz w:val="18"/>
      <w:szCs w:val="24"/>
    </w:rPr>
  </w:style>
  <w:style w:type="character" w:styleId="Hyperlink">
    <w:name w:val="Hyperlink"/>
    <w:rsid w:val="00726B7C"/>
    <w:rPr>
      <w:color w:val="0000FF"/>
      <w:u w:val="single"/>
    </w:rPr>
  </w:style>
  <w:style w:type="paragraph" w:customStyle="1" w:styleId="Achievement">
    <w:name w:val="Achievement"/>
    <w:basedOn w:val="BodyText"/>
    <w:rsid w:val="00726B7C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3">
    <w:name w:val="Body Text 3"/>
    <w:basedOn w:val="Normal"/>
    <w:link w:val="BodyText3Char"/>
    <w:rsid w:val="00726B7C"/>
    <w:pPr>
      <w:jc w:val="both"/>
    </w:pPr>
  </w:style>
  <w:style w:type="character" w:customStyle="1" w:styleId="BodyText3Char">
    <w:name w:val="Body Text 3 Char"/>
    <w:basedOn w:val="DefaultParagraphFont"/>
    <w:link w:val="BodyText3"/>
    <w:rsid w:val="00726B7C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726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Courier New"/>
      <w:b/>
      <w:bCs/>
    </w:rPr>
  </w:style>
  <w:style w:type="character" w:customStyle="1" w:styleId="HTMLPreformattedChar">
    <w:name w:val="HTML Preformatted Char"/>
    <w:basedOn w:val="DefaultParagraphFont"/>
    <w:link w:val="HTMLPreformatted"/>
    <w:rsid w:val="00726B7C"/>
    <w:rPr>
      <w:rFonts w:ascii="Courier New" w:eastAsia="Times New Roman" w:hAnsi="Courier New" w:cs="Courier New"/>
      <w:b/>
      <w:bCs/>
      <w:sz w:val="24"/>
      <w:szCs w:val="24"/>
    </w:rPr>
  </w:style>
  <w:style w:type="paragraph" w:customStyle="1" w:styleId="HeadingBase">
    <w:name w:val="Heading Base"/>
    <w:basedOn w:val="BodyText"/>
    <w:next w:val="BodyText"/>
    <w:rsid w:val="00726B7C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styleId="NoSpacing">
    <w:name w:val="No Spacing"/>
    <w:basedOn w:val="Normal"/>
    <w:uiPriority w:val="1"/>
    <w:qFormat/>
    <w:rsid w:val="00726B7C"/>
    <w:rPr>
      <w:rFonts w:ascii="Calibri" w:hAnsi="Calibri"/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26B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6B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ectracareacademy.in/" TargetMode="External"/><Relationship Id="rId13" Type="http://schemas.openxmlformats.org/officeDocument/2006/relationships/hyperlink" Target="http://laxmancarspo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spione.com/" TargetMode="External"/><Relationship Id="rId12" Type="http://schemas.openxmlformats.org/officeDocument/2006/relationships/hyperlink" Target="http://techvertica.in/singhamconnect/" TargetMode="External"/><Relationship Id="rId17" Type="http://schemas.openxmlformats.org/officeDocument/2006/relationships/hyperlink" Target="http://arete.in/fabister/login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rsccl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linic24x7.com/" TargetMode="External"/><Relationship Id="rId11" Type="http://schemas.openxmlformats.org/officeDocument/2006/relationships/hyperlink" Target="https://instacom.in/acccms/" TargetMode="External"/><Relationship Id="rId5" Type="http://schemas.openxmlformats.org/officeDocument/2006/relationships/hyperlink" Target="mailto:nareshghadi2016@gmail.com" TargetMode="External"/><Relationship Id="rId15" Type="http://schemas.openxmlformats.org/officeDocument/2006/relationships/hyperlink" Target="http://www.talwalkars.net/" TargetMode="External"/><Relationship Id="rId10" Type="http://schemas.openxmlformats.org/officeDocument/2006/relationships/hyperlink" Target="http://chemistconnect.co/adminnew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handelwalrishte.com/" TargetMode="External"/><Relationship Id="rId14" Type="http://schemas.openxmlformats.org/officeDocument/2006/relationships/hyperlink" Target="http://www.bombaybiblecolle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2019-10-12T16:20:00Z</dcterms:created>
  <dcterms:modified xsi:type="dcterms:W3CDTF">2019-10-12T16:20:00Z</dcterms:modified>
</cp:coreProperties>
</file>